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2AAE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TUGAS I</w:t>
      </w:r>
    </w:p>
    <w:p w14:paraId="66894620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INTERAKSI MANUSIA DAN KOMPUTER </w:t>
      </w:r>
    </w:p>
    <w:p w14:paraId="3B542FA3" w14:textId="77777777" w:rsidR="00D96027" w:rsidRPr="00AD25CD" w:rsidRDefault="00D96027" w:rsidP="00D96027">
      <w:pPr>
        <w:spacing w:line="360" w:lineRule="auto"/>
        <w:jc w:val="center"/>
        <w:rPr>
          <w:sz w:val="24"/>
          <w:szCs w:val="24"/>
        </w:rPr>
      </w:pPr>
      <w:r w:rsidRPr="00AD25CD">
        <w:rPr>
          <w:sz w:val="24"/>
          <w:szCs w:val="24"/>
        </w:rPr>
        <w:t xml:space="preserve">Dosen </w:t>
      </w:r>
      <w:proofErr w:type="spellStart"/>
      <w:proofErr w:type="gramStart"/>
      <w:r w:rsidRPr="00AD25CD">
        <w:rPr>
          <w:sz w:val="24"/>
          <w:szCs w:val="24"/>
        </w:rPr>
        <w:t>Pengampu</w:t>
      </w:r>
      <w:proofErr w:type="spellEnd"/>
      <w:r w:rsidRPr="00AD25CD">
        <w:rPr>
          <w:sz w:val="24"/>
          <w:szCs w:val="24"/>
        </w:rPr>
        <w:t xml:space="preserve"> :</w:t>
      </w:r>
      <w:proofErr w:type="gramEnd"/>
      <w:r w:rsidRPr="00AD25CD">
        <w:rPr>
          <w:sz w:val="24"/>
          <w:szCs w:val="24"/>
        </w:rPr>
        <w:t xml:space="preserve"> Novy NRA </w:t>
      </w:r>
      <w:proofErr w:type="spellStart"/>
      <w:r w:rsidRPr="00AD25CD">
        <w:rPr>
          <w:sz w:val="24"/>
          <w:szCs w:val="24"/>
        </w:rPr>
        <w:t>Mokobombang</w:t>
      </w:r>
      <w:proofErr w:type="spellEnd"/>
      <w:r w:rsidRPr="00AD25CD">
        <w:rPr>
          <w:sz w:val="24"/>
          <w:szCs w:val="24"/>
        </w:rPr>
        <w:t xml:space="preserve"> ST., Ms.TM, </w:t>
      </w:r>
      <w:proofErr w:type="spellStart"/>
      <w:r w:rsidRPr="00AD25CD">
        <w:rPr>
          <w:sz w:val="24"/>
          <w:szCs w:val="24"/>
        </w:rPr>
        <w:t>Ph.D</w:t>
      </w:r>
      <w:proofErr w:type="spellEnd"/>
    </w:p>
    <w:p w14:paraId="27B45D47" w14:textId="77777777" w:rsidR="00D96027" w:rsidRPr="00225000" w:rsidRDefault="00D96027" w:rsidP="00D96027">
      <w:pPr>
        <w:spacing w:line="360" w:lineRule="auto"/>
        <w:rPr>
          <w:sz w:val="24"/>
          <w:szCs w:val="24"/>
        </w:rPr>
      </w:pPr>
    </w:p>
    <w:p w14:paraId="4D6B3732" w14:textId="77777777" w:rsidR="00D96027" w:rsidRPr="008F0461" w:rsidRDefault="00D96027" w:rsidP="00D96027">
      <w:pPr>
        <w:spacing w:line="360" w:lineRule="auto"/>
        <w:rPr>
          <w:sz w:val="24"/>
          <w:szCs w:val="24"/>
        </w:rPr>
      </w:pPr>
    </w:p>
    <w:p w14:paraId="2531612B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  <w:r w:rsidRPr="008F0461">
        <w:rPr>
          <w:noProof/>
          <w:sz w:val="24"/>
          <w:szCs w:val="24"/>
        </w:rPr>
        <w:drawing>
          <wp:inline distT="0" distB="0" distL="0" distR="0" wp14:anchorId="28109BD9" wp14:editId="2037AA60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26" cy="25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6697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</w:p>
    <w:p w14:paraId="5091A2FE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</w:p>
    <w:p w14:paraId="7E26D917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PENGGUNAAN MEDIA SOSIAL OLEH MANUSIA</w:t>
      </w:r>
    </w:p>
    <w:p w14:paraId="336339FF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</w:p>
    <w:p w14:paraId="00B4C22F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Oleh:</w:t>
      </w:r>
    </w:p>
    <w:p w14:paraId="318A30AF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</w:p>
    <w:p w14:paraId="1D7A787A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Ady </w:t>
      </w:r>
      <w:proofErr w:type="spellStart"/>
      <w:r>
        <w:rPr>
          <w:sz w:val="24"/>
          <w:szCs w:val="24"/>
        </w:rPr>
        <w:t>Ulil</w:t>
      </w:r>
      <w:proofErr w:type="spellEnd"/>
      <w:r>
        <w:rPr>
          <w:sz w:val="24"/>
          <w:szCs w:val="24"/>
        </w:rPr>
        <w:t xml:space="preserve"> Amri</w:t>
      </w:r>
    </w:p>
    <w:p w14:paraId="7E6CA98F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D121231080</w:t>
      </w:r>
    </w:p>
    <w:p w14:paraId="29B1D537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</w:t>
      </w:r>
    </w:p>
    <w:p w14:paraId="264D5D66" w14:textId="77777777" w:rsidR="00D96027" w:rsidRDefault="00D96027" w:rsidP="00D96027">
      <w:pPr>
        <w:spacing w:line="360" w:lineRule="auto"/>
        <w:rPr>
          <w:sz w:val="24"/>
          <w:szCs w:val="24"/>
        </w:rPr>
      </w:pPr>
    </w:p>
    <w:p w14:paraId="0104D14C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</w:p>
    <w:p w14:paraId="30DE0FC6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DEPARTEMEN TEKNIK INFORMATIKA</w:t>
      </w:r>
    </w:p>
    <w:p w14:paraId="520FFD7D" w14:textId="77777777" w:rsidR="00D96027" w:rsidRDefault="00D96027" w:rsidP="00D9602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FAKULTAS TEKNIK UNIVERSITAS HASANUDDIN</w:t>
      </w:r>
    </w:p>
    <w:p w14:paraId="4A7C9298" w14:textId="77777777" w:rsidR="00D96027" w:rsidRPr="0078407F" w:rsidRDefault="00D96027" w:rsidP="00D9602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055A68D9" w14:textId="77777777" w:rsidR="00497272" w:rsidRDefault="00497272">
      <w:pPr>
        <w:spacing w:line="200" w:lineRule="exact"/>
      </w:pPr>
    </w:p>
    <w:p w14:paraId="583E626F" w14:textId="77777777" w:rsidR="00D96027" w:rsidRDefault="00D96027">
      <w:pPr>
        <w:spacing w:line="200" w:lineRule="exact"/>
      </w:pPr>
    </w:p>
    <w:p w14:paraId="41BFA3C0" w14:textId="77777777" w:rsidR="00497272" w:rsidRDefault="00000000" w:rsidP="002E694F">
      <w:pPr>
        <w:spacing w:line="360" w:lineRule="auto"/>
        <w:ind w:left="100" w:right="66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T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 xml:space="preserve">AS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ER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AK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EL</w:t>
      </w:r>
      <w:r>
        <w:rPr>
          <w:rFonts w:ascii="Calibri" w:eastAsia="Calibri" w:hAnsi="Calibri" w:cs="Calibri"/>
          <w:b/>
          <w:sz w:val="22"/>
          <w:szCs w:val="22"/>
        </w:rPr>
        <w:t xml:space="preserve">AS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UA,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7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FEB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2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 xml:space="preserve">UL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A 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AK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 xml:space="preserve">AS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6FF9CA86" w14:textId="77777777" w:rsidR="00497272" w:rsidRDefault="00497272" w:rsidP="002E694F">
      <w:pPr>
        <w:spacing w:before="2" w:line="360" w:lineRule="auto"/>
        <w:rPr>
          <w:sz w:val="16"/>
          <w:szCs w:val="16"/>
        </w:rPr>
      </w:pPr>
    </w:p>
    <w:p w14:paraId="5CDB6559" w14:textId="747B1970" w:rsidR="00497272" w:rsidRDefault="00000000" w:rsidP="002E694F">
      <w:pPr>
        <w:spacing w:line="360" w:lineRule="auto"/>
        <w:ind w:left="100" w:right="7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Berd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sarkan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tasi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ata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liah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IMK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ik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iliki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 w:rsidR="00D96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asiswa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sis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lkan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latf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stag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gram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proofErr w:type="spellStart"/>
      <w:r>
        <w:rPr>
          <w:rFonts w:ascii="Calibri" w:eastAsia="Calibri" w:hAnsi="Calibri" w:cs="Calibri"/>
          <w:sz w:val="22"/>
          <w:szCs w:val="22"/>
        </w:rPr>
        <w:t>Tik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aima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asil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iap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lat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sis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en-el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in-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wah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isertai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enjelasan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et</w:t>
      </w:r>
      <w:r>
        <w:rPr>
          <w:rFonts w:ascii="Calibri" w:eastAsia="Calibri" w:hAnsi="Calibri" w:cs="Calibri"/>
          <w:sz w:val="22"/>
          <w:szCs w:val="22"/>
        </w:rPr>
        <w:t>ail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saat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tasi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eru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ija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ikan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enjelasan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entifik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ik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ikirkan</w:t>
      </w:r>
      <w:proofErr w:type="spellEnd"/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ari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 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erikan</w:t>
      </w:r>
      <w:proofErr w:type="spellEnd"/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sis</w:t>
      </w:r>
      <w:proofErr w:type="spellEnd"/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lan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67CBEC1C" w14:textId="77777777" w:rsidR="00497272" w:rsidRDefault="00497272" w:rsidP="002E694F">
      <w:pPr>
        <w:spacing w:before="3" w:line="360" w:lineRule="auto"/>
        <w:rPr>
          <w:sz w:val="16"/>
          <w:szCs w:val="16"/>
        </w:rPr>
      </w:pPr>
    </w:p>
    <w:p w14:paraId="152DD3C7" w14:textId="77777777" w:rsidR="00497272" w:rsidRDefault="00000000" w:rsidP="002E694F">
      <w:pPr>
        <w:spacing w:line="360" w:lineRule="auto"/>
        <w:ind w:left="100" w:right="422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eboo</w:t>
      </w:r>
      <w:r>
        <w:rPr>
          <w:rFonts w:ascii="Calibri" w:eastAsia="Calibri" w:hAnsi="Calibri" w:cs="Calibri"/>
          <w:b/>
          <w:sz w:val="22"/>
          <w:szCs w:val="22"/>
        </w:rPr>
        <w:t xml:space="preserve">k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JEL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SK</w:t>
      </w:r>
      <w:r>
        <w:rPr>
          <w:rFonts w:ascii="Calibri" w:eastAsia="Calibri" w:hAnsi="Calibri" w:cs="Calibri"/>
          <w:b/>
          <w:sz w:val="22"/>
          <w:szCs w:val="22"/>
        </w:rPr>
        <w:t xml:space="preserve">AN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>AH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1A223876" w14:textId="77777777" w:rsidR="00497272" w:rsidRDefault="00497272" w:rsidP="002E694F">
      <w:pPr>
        <w:spacing w:before="3" w:line="360" w:lineRule="auto"/>
        <w:rPr>
          <w:sz w:val="18"/>
          <w:szCs w:val="18"/>
        </w:rPr>
      </w:pPr>
    </w:p>
    <w:p w14:paraId="7107B171" w14:textId="77777777" w:rsidR="00CE12DE" w:rsidRDefault="00000000" w:rsidP="002E694F">
      <w:pPr>
        <w:spacing w:line="360" w:lineRule="auto"/>
        <w:ind w:left="820" w:right="56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sip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 xml:space="preserve">esain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sat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aceb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rkan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gun</w:t>
      </w:r>
      <w:r>
        <w:rPr>
          <w:rFonts w:ascii="Calibri" w:eastAsia="Calibri" w:hAnsi="Calibri" w:cs="Calibri"/>
          <w:sz w:val="22"/>
          <w:szCs w:val="22"/>
        </w:rPr>
        <w:t>aa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proses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esain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ini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astikan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wa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lat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  <w:r w:rsidR="00B61527">
        <w:rPr>
          <w:rFonts w:ascii="Calibri" w:eastAsia="Calibri" w:hAnsi="Calibri" w:cs="Calibri"/>
          <w:sz w:val="22"/>
          <w:szCs w:val="22"/>
        </w:rPr>
        <w:t xml:space="preserve"> </w:t>
      </w:r>
    </w:p>
    <w:p w14:paraId="2DDCBF11" w14:textId="6246FA03" w:rsidR="00497272" w:rsidRDefault="00CE12DE" w:rsidP="002E694F">
      <w:pPr>
        <w:spacing w:line="360" w:lineRule="auto"/>
        <w:ind w:left="820" w:right="56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= </w:t>
      </w:r>
      <w:r w:rsidR="00B61527">
        <w:rPr>
          <w:rFonts w:ascii="Calibri" w:eastAsia="Calibri" w:hAnsi="Calibri" w:cs="Calibri"/>
          <w:sz w:val="22"/>
          <w:szCs w:val="22"/>
        </w:rPr>
        <w:t xml:space="preserve">Facebook </w:t>
      </w:r>
      <w:proofErr w:type="spellStart"/>
      <w:r w:rsidR="00B61527">
        <w:rPr>
          <w:rFonts w:ascii="Calibri" w:eastAsia="Calibri" w:hAnsi="Calibri" w:cs="Calibri"/>
          <w:sz w:val="22"/>
          <w:szCs w:val="22"/>
        </w:rPr>
        <w:t>terus</w:t>
      </w:r>
      <w:proofErr w:type="spellEnd"/>
      <w:r w:rsidR="00B615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61527">
        <w:rPr>
          <w:rFonts w:ascii="Calibri" w:eastAsia="Calibri" w:hAnsi="Calibri" w:cs="Calibri"/>
          <w:sz w:val="22"/>
          <w:szCs w:val="22"/>
        </w:rPr>
        <w:t>mengembangkan</w:t>
      </w:r>
      <w:proofErr w:type="spellEnd"/>
      <w:r w:rsidR="00B615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61527">
        <w:rPr>
          <w:rFonts w:ascii="Calibri" w:eastAsia="Calibri" w:hAnsi="Calibri" w:cs="Calibri"/>
          <w:sz w:val="22"/>
          <w:szCs w:val="22"/>
        </w:rPr>
        <w:t>antarmukanya</w:t>
      </w:r>
      <w:proofErr w:type="spellEnd"/>
      <w:r w:rsidR="00B615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sehingga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facebook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mudah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digunakan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oleh </w:t>
      </w:r>
      <w:proofErr w:type="spellStart"/>
      <w:r>
        <w:rPr>
          <w:rFonts w:ascii="Calibri" w:eastAsia="Calibri" w:hAnsi="Calibri" w:cs="Calibri"/>
          <w:sz w:val="22"/>
          <w:szCs w:val="22"/>
        </w:rPr>
        <w:t>remaja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dewasa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hingga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lanjut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usia</w:t>
      </w:r>
      <w:proofErr w:type="spellEnd"/>
      <w:r w:rsidR="00B6152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 w:rsidR="00B61527">
        <w:rPr>
          <w:rFonts w:ascii="Calibri" w:eastAsia="Calibri" w:hAnsi="Calibri" w:cs="Calibri"/>
          <w:sz w:val="22"/>
          <w:szCs w:val="22"/>
        </w:rPr>
        <w:t>Ramadani</w:t>
      </w:r>
      <w:r>
        <w:rPr>
          <w:rFonts w:ascii="Calibri" w:eastAsia="Calibri" w:hAnsi="Calibri" w:cs="Calibri"/>
          <w:sz w:val="22"/>
          <w:szCs w:val="22"/>
        </w:rPr>
        <w:t>)</w:t>
      </w:r>
      <w:r w:rsidR="00B61527">
        <w:rPr>
          <w:rFonts w:ascii="Calibri" w:eastAsia="Calibri" w:hAnsi="Calibri" w:cs="Calibri"/>
          <w:sz w:val="22"/>
          <w:szCs w:val="22"/>
        </w:rPr>
        <w:t xml:space="preserve"> </w:t>
      </w:r>
    </w:p>
    <w:p w14:paraId="33615C18" w14:textId="77777777" w:rsidR="00497272" w:rsidRDefault="00497272" w:rsidP="002E694F">
      <w:pPr>
        <w:spacing w:before="3" w:line="360" w:lineRule="auto"/>
        <w:rPr>
          <w:sz w:val="16"/>
          <w:szCs w:val="16"/>
        </w:rPr>
      </w:pPr>
    </w:p>
    <w:p w14:paraId="3916D8CA" w14:textId="40D71474" w:rsidR="00497272" w:rsidRDefault="00000000" w:rsidP="002E694F">
      <w:pPr>
        <w:spacing w:line="360" w:lineRule="auto"/>
        <w:ind w:left="820" w:right="24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eritah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dan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aimana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Face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dan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enja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erli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eritah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ini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rasa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kati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14:paraId="12846237" w14:textId="06EFA689" w:rsidR="000C48AF" w:rsidRDefault="00F77A5E" w:rsidP="002E694F">
      <w:pPr>
        <w:spacing w:before="3" w:line="360" w:lineRule="auto"/>
        <w:ind w:left="720"/>
        <w:rPr>
          <w:rFonts w:ascii="Calibri" w:eastAsia="Calibri" w:hAnsi="Calibri" w:cs="Calibri"/>
          <w:spacing w:val="1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 xml:space="preserve">Facebook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memberikan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pemberitahuan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menciptakan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rasa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koneksi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adanya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feedback/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fitur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teman</w:t>
      </w:r>
      <w:proofErr w:type="spellEnd"/>
      <w:r w:rsidR="002E694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dari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teman</w:t>
      </w:r>
      <w:proofErr w:type="spellEnd"/>
      <w:r w:rsidR="000C4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="000C48AF">
        <w:rPr>
          <w:rFonts w:ascii="Calibri" w:eastAsia="Calibri" w:hAnsi="Calibri" w:cs="Calibri"/>
          <w:spacing w:val="1"/>
          <w:sz w:val="22"/>
          <w:szCs w:val="22"/>
        </w:rPr>
        <w:t>sehingga</w:t>
      </w:r>
      <w:proofErr w:type="spellEnd"/>
      <w:r w:rsidR="000C4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="002E694F">
        <w:rPr>
          <w:rFonts w:ascii="Calibri" w:eastAsia="Calibri" w:hAnsi="Calibri" w:cs="Calibri"/>
          <w:spacing w:val="1"/>
          <w:sz w:val="22"/>
          <w:szCs w:val="22"/>
        </w:rPr>
        <w:t>bisa</w:t>
      </w:r>
      <w:proofErr w:type="spellEnd"/>
      <w:r w:rsidR="002E694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="002E694F">
        <w:rPr>
          <w:rFonts w:ascii="Calibri" w:eastAsia="Calibri" w:hAnsi="Calibri" w:cs="Calibri"/>
          <w:spacing w:val="1"/>
          <w:sz w:val="22"/>
          <w:szCs w:val="22"/>
        </w:rPr>
        <w:t>mendekati</w:t>
      </w:r>
      <w:proofErr w:type="spellEnd"/>
      <w:r w:rsidR="002E694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="002E694F">
        <w:rPr>
          <w:rFonts w:ascii="Calibri" w:eastAsia="Calibri" w:hAnsi="Calibri" w:cs="Calibri"/>
          <w:spacing w:val="1"/>
          <w:sz w:val="22"/>
          <w:szCs w:val="22"/>
        </w:rPr>
        <w:t>pengguna</w:t>
      </w:r>
      <w:proofErr w:type="spellEnd"/>
      <w:r w:rsidR="002E694F">
        <w:rPr>
          <w:rFonts w:ascii="Calibri" w:eastAsia="Calibri" w:hAnsi="Calibri" w:cs="Calibri"/>
          <w:spacing w:val="1"/>
          <w:sz w:val="22"/>
          <w:szCs w:val="22"/>
        </w:rPr>
        <w:t xml:space="preserve"> lain</w:t>
      </w:r>
      <w:r w:rsidR="006E7DDB">
        <w:rPr>
          <w:rFonts w:ascii="Calibri" w:eastAsia="Calibri" w:hAnsi="Calibri" w:cs="Calibri"/>
          <w:spacing w:val="1"/>
          <w:sz w:val="22"/>
          <w:szCs w:val="22"/>
        </w:rPr>
        <w:t xml:space="preserve"> (</w:t>
      </w:r>
      <w:proofErr w:type="spellStart"/>
      <w:r w:rsidR="006E7DDB">
        <w:rPr>
          <w:rFonts w:ascii="Calibri" w:eastAsia="Calibri" w:hAnsi="Calibri" w:cs="Calibri"/>
          <w:spacing w:val="1"/>
          <w:sz w:val="22"/>
          <w:szCs w:val="22"/>
        </w:rPr>
        <w:t>lupa</w:t>
      </w:r>
      <w:proofErr w:type="spellEnd"/>
      <w:r w:rsidR="006E7DDB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="006E7DDB">
        <w:rPr>
          <w:rFonts w:ascii="Calibri" w:eastAsia="Calibri" w:hAnsi="Calibri" w:cs="Calibri"/>
          <w:spacing w:val="1"/>
          <w:sz w:val="22"/>
          <w:szCs w:val="22"/>
        </w:rPr>
        <w:t>siapa</w:t>
      </w:r>
      <w:proofErr w:type="spellEnd"/>
      <w:r w:rsidR="006E7DDB">
        <w:rPr>
          <w:rFonts w:ascii="Calibri" w:eastAsia="Calibri" w:hAnsi="Calibri" w:cs="Calibri"/>
          <w:spacing w:val="1"/>
          <w:sz w:val="22"/>
          <w:szCs w:val="22"/>
        </w:rPr>
        <w:t xml:space="preserve">, kalua tidak salah Naura </w:t>
      </w:r>
      <w:proofErr w:type="spellStart"/>
      <w:r w:rsidR="006E7DDB">
        <w:rPr>
          <w:rFonts w:ascii="Calibri" w:eastAsia="Calibri" w:hAnsi="Calibri" w:cs="Calibri"/>
          <w:spacing w:val="1"/>
          <w:sz w:val="22"/>
          <w:szCs w:val="22"/>
        </w:rPr>
        <w:t>Arundaya</w:t>
      </w:r>
      <w:proofErr w:type="spellEnd"/>
      <w:r w:rsidR="006E7DDB">
        <w:rPr>
          <w:rFonts w:ascii="Calibri" w:eastAsia="Calibri" w:hAnsi="Calibri" w:cs="Calibri"/>
          <w:spacing w:val="1"/>
          <w:sz w:val="22"/>
          <w:szCs w:val="22"/>
        </w:rPr>
        <w:t>)</w:t>
      </w:r>
    </w:p>
    <w:p w14:paraId="728AC307" w14:textId="6CCBC694" w:rsidR="00497272" w:rsidRDefault="00000000" w:rsidP="009C5E42">
      <w:pPr>
        <w:spacing w:before="3" w:line="360" w:lineRule="auto"/>
        <w:ind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rikan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asi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gr</w:t>
      </w:r>
      <w:r>
        <w:rPr>
          <w:rFonts w:ascii="Calibri" w:eastAsia="Calibri" w:hAnsi="Calibri" w:cs="Calibri"/>
          <w:spacing w:val="-1"/>
          <w:sz w:val="22"/>
          <w:szCs w:val="22"/>
        </w:rPr>
        <w:t>anu</w:t>
      </w:r>
      <w:r>
        <w:rPr>
          <w:rFonts w:ascii="Calibri" w:eastAsia="Calibri" w:hAnsi="Calibri" w:cs="Calibri"/>
          <w:sz w:val="22"/>
          <w:szCs w:val="22"/>
        </w:rPr>
        <w:t>lar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 w:rsidR="001B66ED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-1"/>
          <w:sz w:val="22"/>
          <w:szCs w:val="22"/>
        </w:rPr>
        <w:t>nggun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14:paraId="209B4769" w14:textId="77777777" w:rsidR="006224DD" w:rsidRDefault="00000000" w:rsidP="002E694F">
      <w:pPr>
        <w:spacing w:before="22" w:line="360" w:lineRule="auto"/>
        <w:ind w:left="820" w:right="349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lastRenderedPageBreak/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aimana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-1"/>
          <w:sz w:val="22"/>
          <w:szCs w:val="22"/>
        </w:rPr>
        <w:t>nggun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ilih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eli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kir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ta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ika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  <w:r w:rsidR="006B44B6">
        <w:rPr>
          <w:rFonts w:ascii="Calibri" w:eastAsia="Calibri" w:hAnsi="Calibri" w:cs="Calibri"/>
          <w:sz w:val="22"/>
          <w:szCs w:val="22"/>
        </w:rPr>
        <w:t xml:space="preserve"> </w:t>
      </w:r>
    </w:p>
    <w:p w14:paraId="5068E3BF" w14:textId="46336D6B" w:rsidR="00497272" w:rsidRDefault="006224DD" w:rsidP="002E694F">
      <w:pPr>
        <w:spacing w:before="22" w:line="360" w:lineRule="auto"/>
        <w:ind w:left="820" w:right="34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= </w:t>
      </w:r>
      <w:r w:rsidR="00582F79">
        <w:rPr>
          <w:rFonts w:ascii="Calibri" w:eastAsia="Calibri" w:hAnsi="Calibri" w:cs="Calibri"/>
          <w:sz w:val="22"/>
          <w:szCs w:val="22"/>
        </w:rPr>
        <w:t xml:space="preserve">Facebook </w:t>
      </w:r>
      <w:proofErr w:type="spellStart"/>
      <w:r w:rsidR="00582F79">
        <w:rPr>
          <w:rFonts w:ascii="Calibri" w:eastAsia="Calibri" w:hAnsi="Calibri" w:cs="Calibri"/>
          <w:sz w:val="22"/>
          <w:szCs w:val="22"/>
        </w:rPr>
        <w:t>memperhatikan</w:t>
      </w:r>
      <w:proofErr w:type="spellEnd"/>
      <w:r w:rsidR="00582F79">
        <w:rPr>
          <w:rFonts w:ascii="Calibri" w:eastAsia="Calibri" w:hAnsi="Calibri" w:cs="Calibri"/>
          <w:sz w:val="22"/>
          <w:szCs w:val="22"/>
        </w:rPr>
        <w:t xml:space="preserve"> control </w:t>
      </w:r>
      <w:proofErr w:type="spellStart"/>
      <w:r w:rsidR="00582F79">
        <w:rPr>
          <w:rFonts w:ascii="Calibri" w:eastAsia="Calibri" w:hAnsi="Calibri" w:cs="Calibri"/>
          <w:sz w:val="22"/>
          <w:szCs w:val="22"/>
        </w:rPr>
        <w:t>privasi</w:t>
      </w:r>
      <w:proofErr w:type="spellEnd"/>
      <w:r w:rsidR="00582F79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582F79">
        <w:rPr>
          <w:rFonts w:ascii="Calibri" w:eastAsia="Calibri" w:hAnsi="Calibri" w:cs="Calibri"/>
          <w:sz w:val="22"/>
          <w:szCs w:val="22"/>
        </w:rPr>
        <w:t>pengguna</w:t>
      </w:r>
      <w:proofErr w:type="spellEnd"/>
      <w:r w:rsidR="000700BB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0700BB">
        <w:rPr>
          <w:rFonts w:ascii="Calibri" w:eastAsia="Calibri" w:hAnsi="Calibri" w:cs="Calibri"/>
          <w:sz w:val="22"/>
          <w:szCs w:val="22"/>
        </w:rPr>
        <w:t>dengan</w:t>
      </w:r>
      <w:proofErr w:type="spellEnd"/>
      <w:r w:rsidR="000700B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0700BB">
        <w:rPr>
          <w:rFonts w:ascii="Calibri" w:eastAsia="Calibri" w:hAnsi="Calibri" w:cs="Calibri"/>
          <w:sz w:val="22"/>
          <w:szCs w:val="22"/>
        </w:rPr>
        <w:t>memilih</w:t>
      </w:r>
      <w:proofErr w:type="spellEnd"/>
      <w:r w:rsidR="000700B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0700BB">
        <w:rPr>
          <w:rFonts w:ascii="Calibri" w:eastAsia="Calibri" w:hAnsi="Calibri" w:cs="Calibri"/>
          <w:sz w:val="22"/>
          <w:szCs w:val="22"/>
        </w:rPr>
        <w:t>mau</w:t>
      </w:r>
      <w:proofErr w:type="spellEnd"/>
      <w:r w:rsidR="000700B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0700BB">
        <w:rPr>
          <w:rFonts w:ascii="Calibri" w:eastAsia="Calibri" w:hAnsi="Calibri" w:cs="Calibri"/>
          <w:sz w:val="22"/>
          <w:szCs w:val="22"/>
        </w:rPr>
        <w:t>membagikan</w:t>
      </w:r>
      <w:proofErr w:type="spellEnd"/>
      <w:r w:rsidR="000700B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6B44B6">
        <w:rPr>
          <w:rFonts w:ascii="Calibri" w:eastAsia="Calibri" w:hAnsi="Calibri" w:cs="Calibri"/>
          <w:sz w:val="22"/>
          <w:szCs w:val="22"/>
        </w:rPr>
        <w:t>konten</w:t>
      </w:r>
      <w:proofErr w:type="spellEnd"/>
      <w:r w:rsidR="006B44B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6B44B6">
        <w:rPr>
          <w:rFonts w:ascii="Calibri" w:eastAsia="Calibri" w:hAnsi="Calibri" w:cs="Calibri"/>
          <w:sz w:val="22"/>
          <w:szCs w:val="22"/>
        </w:rPr>
        <w:t>hanya</w:t>
      </w:r>
      <w:proofErr w:type="spellEnd"/>
      <w:r w:rsidR="006B44B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6B44B6">
        <w:rPr>
          <w:rFonts w:ascii="Calibri" w:eastAsia="Calibri" w:hAnsi="Calibri" w:cs="Calibri"/>
          <w:sz w:val="22"/>
          <w:szCs w:val="22"/>
        </w:rPr>
        <w:t>untuk</w:t>
      </w:r>
      <w:proofErr w:type="spellEnd"/>
      <w:r w:rsidR="006B44B6">
        <w:rPr>
          <w:rFonts w:ascii="Calibri" w:eastAsia="Calibri" w:hAnsi="Calibri" w:cs="Calibri"/>
          <w:sz w:val="22"/>
          <w:szCs w:val="22"/>
        </w:rPr>
        <w:t xml:space="preserve"> public</w:t>
      </w:r>
      <w:r w:rsidR="003C76DF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C76DF">
        <w:rPr>
          <w:rFonts w:ascii="Calibri" w:eastAsia="Calibri" w:hAnsi="Calibri" w:cs="Calibri"/>
          <w:sz w:val="22"/>
          <w:szCs w:val="22"/>
        </w:rPr>
        <w:t>atau</w:t>
      </w:r>
      <w:proofErr w:type="spellEnd"/>
      <w:r w:rsidR="003C76DF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C76DF">
        <w:rPr>
          <w:rFonts w:ascii="Calibri" w:eastAsia="Calibri" w:hAnsi="Calibri" w:cs="Calibri"/>
          <w:sz w:val="22"/>
          <w:szCs w:val="22"/>
        </w:rPr>
        <w:t>hanya</w:t>
      </w:r>
      <w:proofErr w:type="spellEnd"/>
      <w:r w:rsidR="003C76DF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C76DF">
        <w:rPr>
          <w:rFonts w:ascii="Calibri" w:eastAsia="Calibri" w:hAnsi="Calibri" w:cs="Calibri"/>
          <w:sz w:val="22"/>
          <w:szCs w:val="22"/>
        </w:rPr>
        <w:t>teman</w:t>
      </w:r>
      <w:proofErr w:type="spellEnd"/>
      <w:r w:rsidR="003C76DF">
        <w:rPr>
          <w:rFonts w:ascii="Calibri" w:eastAsia="Calibri" w:hAnsi="Calibri" w:cs="Calibri"/>
          <w:sz w:val="22"/>
          <w:szCs w:val="22"/>
        </w:rPr>
        <w:t xml:space="preserve"> saja</w:t>
      </w:r>
      <w:r w:rsidR="006B44B6">
        <w:rPr>
          <w:rFonts w:ascii="Calibri" w:eastAsia="Calibri" w:hAnsi="Calibri" w:cs="Calibri"/>
          <w:sz w:val="22"/>
          <w:szCs w:val="22"/>
        </w:rPr>
        <w:t>. (</w:t>
      </w:r>
      <w:r>
        <w:rPr>
          <w:rFonts w:ascii="Calibri" w:eastAsia="Calibri" w:hAnsi="Calibri" w:cs="Calibri"/>
          <w:sz w:val="22"/>
          <w:szCs w:val="22"/>
        </w:rPr>
        <w:t>A</w:t>
      </w:r>
      <w:r w:rsidR="006B44B6">
        <w:rPr>
          <w:rFonts w:ascii="Calibri" w:eastAsia="Calibri" w:hAnsi="Calibri" w:cs="Calibri"/>
          <w:sz w:val="22"/>
          <w:szCs w:val="22"/>
        </w:rPr>
        <w:t xml:space="preserve">ngelica </w:t>
      </w:r>
      <w:r>
        <w:rPr>
          <w:rFonts w:ascii="Calibri" w:eastAsia="Calibri" w:hAnsi="Calibri" w:cs="Calibri"/>
          <w:sz w:val="22"/>
          <w:szCs w:val="22"/>
        </w:rPr>
        <w:t>O</w:t>
      </w:r>
      <w:r w:rsidR="006B44B6">
        <w:rPr>
          <w:rFonts w:ascii="Calibri" w:eastAsia="Calibri" w:hAnsi="Calibri" w:cs="Calibri"/>
          <w:sz w:val="22"/>
          <w:szCs w:val="22"/>
        </w:rPr>
        <w:t>sianto)</w:t>
      </w:r>
    </w:p>
    <w:p w14:paraId="584CCA84" w14:textId="77777777" w:rsidR="009C5E42" w:rsidRDefault="009C5E42" w:rsidP="002E694F">
      <w:pPr>
        <w:spacing w:before="2" w:line="360" w:lineRule="auto"/>
        <w:rPr>
          <w:sz w:val="16"/>
          <w:szCs w:val="16"/>
        </w:rPr>
      </w:pPr>
    </w:p>
    <w:p w14:paraId="0BFBD608" w14:textId="77777777" w:rsidR="009C5E42" w:rsidRDefault="009C5E42" w:rsidP="002E694F">
      <w:pPr>
        <w:spacing w:before="2" w:line="360" w:lineRule="auto"/>
        <w:rPr>
          <w:sz w:val="16"/>
          <w:szCs w:val="16"/>
        </w:rPr>
      </w:pPr>
    </w:p>
    <w:p w14:paraId="0ED740B6" w14:textId="77777777" w:rsidR="00497272" w:rsidRDefault="00000000" w:rsidP="002E694F">
      <w:pPr>
        <w:spacing w:line="360" w:lineRule="auto"/>
        <w:ind w:left="100" w:right="417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AW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0930ABB7" w14:textId="77777777" w:rsidR="00561B34" w:rsidRDefault="00561B34" w:rsidP="002E694F">
      <w:pPr>
        <w:spacing w:before="5" w:line="360" w:lineRule="auto"/>
        <w:rPr>
          <w:sz w:val="16"/>
          <w:szCs w:val="16"/>
        </w:rPr>
      </w:pPr>
    </w:p>
    <w:p w14:paraId="2B383BBC" w14:textId="3E6D49B2" w:rsidR="00561B34" w:rsidRDefault="00561B34" w:rsidP="002E694F">
      <w:pPr>
        <w:spacing w:line="360" w:lineRule="auto"/>
        <w:ind w:left="820" w:right="28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tag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erb</w:t>
      </w:r>
      <w:r>
        <w:rPr>
          <w:rFonts w:ascii="Calibri" w:eastAsia="Calibri" w:hAnsi="Calibri" w:cs="Calibri"/>
          <w:spacing w:val="-1"/>
          <w:sz w:val="22"/>
          <w:szCs w:val="22"/>
        </w:rPr>
        <w:t>ag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upu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rasa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ita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artisi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aktif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ini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ing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sia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am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HC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?</w:t>
      </w:r>
      <w:r w:rsidR="00F609BF">
        <w:rPr>
          <w:rFonts w:ascii="Calibri" w:eastAsia="Calibri" w:hAnsi="Calibri" w:cs="Calibri"/>
          <w:sz w:val="22"/>
          <w:szCs w:val="22"/>
        </w:rPr>
        <w:t xml:space="preserve"> </w:t>
      </w:r>
    </w:p>
    <w:p w14:paraId="2758743D" w14:textId="19FA59A3" w:rsidR="00561B34" w:rsidRDefault="004A06D8" w:rsidP="009374E5">
      <w:pPr>
        <w:spacing w:before="50" w:line="360" w:lineRule="auto"/>
        <w:ind w:left="720" w:right="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Instagram</w:t>
      </w:r>
      <w:r w:rsidRPr="004A06D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cocok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Optimasi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orang-orang yang </w:t>
      </w:r>
      <w:proofErr w:type="spellStart"/>
      <w:r>
        <w:rPr>
          <w:rFonts w:ascii="Calibri" w:eastAsia="Calibri" w:hAnsi="Calibri" w:cs="Calibri"/>
          <w:sz w:val="22"/>
          <w:szCs w:val="22"/>
        </w:rPr>
        <w:t>butuh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hiburan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260B48">
        <w:rPr>
          <w:rFonts w:ascii="Calibri" w:eastAsia="Calibri" w:hAnsi="Calibri" w:cs="Calibri"/>
          <w:sz w:val="22"/>
          <w:szCs w:val="22"/>
        </w:rPr>
        <w:t>karna</w:t>
      </w:r>
      <w:proofErr w:type="spellEnd"/>
      <w:r w:rsidR="00260B4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260B48">
        <w:rPr>
          <w:rFonts w:ascii="Calibri" w:eastAsia="Calibri" w:hAnsi="Calibri" w:cs="Calibri"/>
          <w:sz w:val="22"/>
          <w:szCs w:val="22"/>
        </w:rPr>
        <w:t>ketika</w:t>
      </w:r>
      <w:proofErr w:type="spellEnd"/>
      <w:r w:rsidR="00260B4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260B48">
        <w:rPr>
          <w:rFonts w:ascii="Calibri" w:eastAsia="Calibri" w:hAnsi="Calibri" w:cs="Calibri"/>
          <w:sz w:val="22"/>
          <w:szCs w:val="22"/>
        </w:rPr>
        <w:t>menggunakannya</w:t>
      </w:r>
      <w:proofErr w:type="spellEnd"/>
      <w:r w:rsidR="00260B4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260B48">
        <w:rPr>
          <w:rFonts w:ascii="Calibri" w:eastAsia="Calibri" w:hAnsi="Calibri" w:cs="Calibri"/>
          <w:sz w:val="22"/>
          <w:szCs w:val="22"/>
        </w:rPr>
        <w:t>bisa</w:t>
      </w:r>
      <w:proofErr w:type="spellEnd"/>
      <w:r w:rsidR="00260B4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260B48">
        <w:rPr>
          <w:rFonts w:ascii="Calibri" w:eastAsia="Calibri" w:hAnsi="Calibri" w:cs="Calibri"/>
          <w:sz w:val="22"/>
          <w:szCs w:val="22"/>
        </w:rPr>
        <w:t>menghilangkan</w:t>
      </w:r>
      <w:proofErr w:type="spellEnd"/>
      <w:r w:rsidR="00260B48">
        <w:rPr>
          <w:rFonts w:ascii="Calibri" w:eastAsia="Calibri" w:hAnsi="Calibri" w:cs="Calibri"/>
          <w:sz w:val="22"/>
          <w:szCs w:val="22"/>
        </w:rPr>
        <w:t xml:space="preserve"> </w:t>
      </w:r>
      <w:r w:rsidR="009374E5">
        <w:rPr>
          <w:rFonts w:ascii="Calibri" w:eastAsia="Calibri" w:hAnsi="Calibri" w:cs="Calibri"/>
          <w:sz w:val="22"/>
          <w:szCs w:val="22"/>
        </w:rPr>
        <w:t xml:space="preserve">stress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dengan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hiburannya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serta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berinteraksi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dengan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pengguna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Mungkin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seperti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itu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yang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saya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dapat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simpulkan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9374E5">
        <w:rPr>
          <w:rFonts w:ascii="Calibri" w:eastAsia="Calibri" w:hAnsi="Calibri" w:cs="Calibri"/>
          <w:sz w:val="22"/>
          <w:szCs w:val="22"/>
        </w:rPr>
        <w:t>dari</w:t>
      </w:r>
      <w:proofErr w:type="spellEnd"/>
      <w:r w:rsidR="009374E5">
        <w:rPr>
          <w:rFonts w:ascii="Calibri" w:eastAsia="Calibri" w:hAnsi="Calibri" w:cs="Calibri"/>
          <w:sz w:val="22"/>
          <w:szCs w:val="22"/>
        </w:rPr>
        <w:t xml:space="preserve"> (Muhammad Zarrar)</w:t>
      </w:r>
    </w:p>
    <w:p w14:paraId="1ECD8941" w14:textId="77777777" w:rsidR="009374E5" w:rsidRPr="009374E5" w:rsidRDefault="009374E5" w:rsidP="009374E5">
      <w:pPr>
        <w:spacing w:before="50" w:line="360" w:lineRule="auto"/>
        <w:ind w:left="720" w:right="61"/>
        <w:rPr>
          <w:rFonts w:ascii="Calibri" w:eastAsia="Calibri" w:hAnsi="Calibri" w:cs="Calibri"/>
          <w:sz w:val="22"/>
          <w:szCs w:val="22"/>
        </w:rPr>
      </w:pPr>
    </w:p>
    <w:p w14:paraId="077012F1" w14:textId="79D8480B" w:rsidR="00561B34" w:rsidRDefault="00561B34" w:rsidP="002E694F">
      <w:pPr>
        <w:spacing w:line="360" w:lineRule="auto"/>
        <w:ind w:left="820" w:right="42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esain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stag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ain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ag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  <w:r w:rsidR="001B66ED">
        <w:rPr>
          <w:rFonts w:ascii="Calibri" w:eastAsia="Calibri" w:hAnsi="Calibri" w:cs="Calibri"/>
          <w:sz w:val="22"/>
          <w:szCs w:val="22"/>
        </w:rPr>
        <w:t xml:space="preserve"> Pada </w:t>
      </w:r>
      <w:proofErr w:type="spellStart"/>
      <w:r w:rsidR="001B66ED">
        <w:rPr>
          <w:rFonts w:ascii="Calibri" w:eastAsia="Calibri" w:hAnsi="Calibri" w:cs="Calibri"/>
          <w:sz w:val="22"/>
          <w:szCs w:val="22"/>
        </w:rPr>
        <w:t>fitur</w:t>
      </w:r>
      <w:proofErr w:type="spellEnd"/>
      <w:r w:rsidR="001B66ED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B66ED">
        <w:rPr>
          <w:rFonts w:ascii="Calibri" w:eastAsia="Calibri" w:hAnsi="Calibri" w:cs="Calibri"/>
          <w:sz w:val="22"/>
          <w:szCs w:val="22"/>
        </w:rPr>
        <w:t>pesan</w:t>
      </w:r>
      <w:proofErr w:type="spellEnd"/>
      <w:r w:rsidR="001B66ED">
        <w:rPr>
          <w:rFonts w:ascii="Calibri" w:eastAsia="Calibri" w:hAnsi="Calibri" w:cs="Calibri"/>
          <w:sz w:val="22"/>
          <w:szCs w:val="22"/>
        </w:rPr>
        <w:t xml:space="preserve"> (direct message)</w:t>
      </w:r>
      <w:r w:rsidR="00D848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D848F7">
        <w:rPr>
          <w:rFonts w:ascii="Calibri" w:eastAsia="Calibri" w:hAnsi="Calibri" w:cs="Calibri"/>
          <w:sz w:val="22"/>
          <w:szCs w:val="22"/>
        </w:rPr>
        <w:t>Tersusun</w:t>
      </w:r>
      <w:proofErr w:type="spellEnd"/>
      <w:r w:rsidR="00D848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D848F7">
        <w:rPr>
          <w:rFonts w:ascii="Calibri" w:eastAsia="Calibri" w:hAnsi="Calibri" w:cs="Calibri"/>
          <w:sz w:val="22"/>
          <w:szCs w:val="22"/>
        </w:rPr>
        <w:t>dengan</w:t>
      </w:r>
      <w:proofErr w:type="spellEnd"/>
      <w:r w:rsidR="00D848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D848F7">
        <w:rPr>
          <w:rFonts w:ascii="Calibri" w:eastAsia="Calibri" w:hAnsi="Calibri" w:cs="Calibri"/>
          <w:sz w:val="22"/>
          <w:szCs w:val="22"/>
        </w:rPr>
        <w:t>rapi</w:t>
      </w:r>
      <w:proofErr w:type="spellEnd"/>
      <w:r w:rsidR="00D848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D848F7">
        <w:rPr>
          <w:rFonts w:ascii="Calibri" w:eastAsia="Calibri" w:hAnsi="Calibri" w:cs="Calibri"/>
          <w:sz w:val="22"/>
          <w:szCs w:val="22"/>
        </w:rPr>
        <w:t>sehingga</w:t>
      </w:r>
      <w:proofErr w:type="spellEnd"/>
      <w:r w:rsidR="00D848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D848F7">
        <w:rPr>
          <w:rFonts w:ascii="Calibri" w:eastAsia="Calibri" w:hAnsi="Calibri" w:cs="Calibri"/>
          <w:sz w:val="22"/>
          <w:szCs w:val="22"/>
        </w:rPr>
        <w:t>kita</w:t>
      </w:r>
      <w:proofErr w:type="spellEnd"/>
      <w:r w:rsidR="00D848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D848F7">
        <w:rPr>
          <w:rFonts w:ascii="Calibri" w:eastAsia="Calibri" w:hAnsi="Calibri" w:cs="Calibri"/>
          <w:sz w:val="22"/>
          <w:szCs w:val="22"/>
        </w:rPr>
        <w:t>merasa</w:t>
      </w:r>
      <w:proofErr w:type="spellEnd"/>
      <w:r w:rsidR="00D848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17E73">
        <w:rPr>
          <w:rFonts w:ascii="Calibri" w:eastAsia="Calibri" w:hAnsi="Calibri" w:cs="Calibri"/>
          <w:sz w:val="22"/>
          <w:szCs w:val="22"/>
        </w:rPr>
        <w:t>kan</w:t>
      </w:r>
      <w:proofErr w:type="spellEnd"/>
      <w:r w:rsidR="00117E73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17E73">
        <w:rPr>
          <w:rFonts w:ascii="Calibri" w:eastAsia="Calibri" w:hAnsi="Calibri" w:cs="Calibri"/>
          <w:sz w:val="22"/>
          <w:szCs w:val="22"/>
        </w:rPr>
        <w:t>ke</w:t>
      </w:r>
      <w:r w:rsidR="00D848F7">
        <w:rPr>
          <w:rFonts w:ascii="Calibri" w:eastAsia="Calibri" w:hAnsi="Calibri" w:cs="Calibri"/>
          <w:sz w:val="22"/>
          <w:szCs w:val="22"/>
        </w:rPr>
        <w:t>mudah</w:t>
      </w:r>
      <w:r w:rsidR="00117E73">
        <w:rPr>
          <w:rFonts w:ascii="Calibri" w:eastAsia="Calibri" w:hAnsi="Calibri" w:cs="Calibri"/>
          <w:sz w:val="22"/>
          <w:szCs w:val="22"/>
        </w:rPr>
        <w:t>an</w:t>
      </w:r>
      <w:proofErr w:type="spellEnd"/>
      <w:r w:rsidR="00D848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D848F7">
        <w:rPr>
          <w:rFonts w:ascii="Calibri" w:eastAsia="Calibri" w:hAnsi="Calibri" w:cs="Calibri"/>
          <w:sz w:val="22"/>
          <w:szCs w:val="22"/>
        </w:rPr>
        <w:t>untuk</w:t>
      </w:r>
      <w:proofErr w:type="spellEnd"/>
      <w:r w:rsidR="00D848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D848F7">
        <w:rPr>
          <w:rFonts w:ascii="Calibri" w:eastAsia="Calibri" w:hAnsi="Calibri" w:cs="Calibri"/>
          <w:sz w:val="22"/>
          <w:szCs w:val="22"/>
        </w:rPr>
        <w:t>berkomunikasi</w:t>
      </w:r>
      <w:proofErr w:type="spellEnd"/>
      <w:r w:rsidR="00D848F7">
        <w:rPr>
          <w:rFonts w:ascii="Calibri" w:eastAsia="Calibri" w:hAnsi="Calibri" w:cs="Calibri"/>
          <w:sz w:val="22"/>
          <w:szCs w:val="22"/>
        </w:rPr>
        <w:t xml:space="preserve"> (</w:t>
      </w:r>
      <w:r w:rsidR="00117E73">
        <w:rPr>
          <w:rFonts w:ascii="Calibri" w:eastAsia="Calibri" w:hAnsi="Calibri" w:cs="Calibri"/>
          <w:sz w:val="22"/>
          <w:szCs w:val="22"/>
        </w:rPr>
        <w:t>Andi Muhammad Abigail</w:t>
      </w:r>
      <w:r w:rsidR="00D848F7">
        <w:rPr>
          <w:rFonts w:ascii="Calibri" w:eastAsia="Calibri" w:hAnsi="Calibri" w:cs="Calibri"/>
          <w:sz w:val="22"/>
          <w:szCs w:val="22"/>
        </w:rPr>
        <w:t>)</w:t>
      </w:r>
    </w:p>
    <w:p w14:paraId="719365AA" w14:textId="77777777" w:rsidR="00561B34" w:rsidRDefault="00561B34" w:rsidP="002E694F">
      <w:pPr>
        <w:spacing w:before="6" w:line="360" w:lineRule="auto"/>
        <w:rPr>
          <w:sz w:val="16"/>
          <w:szCs w:val="16"/>
        </w:rPr>
      </w:pPr>
    </w:p>
    <w:p w14:paraId="33697584" w14:textId="77777777" w:rsidR="004860C7" w:rsidRDefault="00561B34" w:rsidP="002E694F">
      <w:pPr>
        <w:spacing w:line="360" w:lineRule="auto"/>
        <w:ind w:left="820" w:right="9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aimana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-fit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ries dan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ata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ung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autent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? </w:t>
      </w:r>
    </w:p>
    <w:p w14:paraId="3EB01ADA" w14:textId="43913EB9" w:rsidR="00561B34" w:rsidRDefault="004860C7" w:rsidP="004860C7">
      <w:pPr>
        <w:spacing w:line="360" w:lineRule="auto"/>
        <w:ind w:left="820" w:right="96" w:hanging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= Instagram </w:t>
      </w:r>
      <w:proofErr w:type="spellStart"/>
      <w:r>
        <w:rPr>
          <w:rFonts w:ascii="Calibri" w:eastAsia="Calibri" w:hAnsi="Calibri" w:cs="Calibri"/>
          <w:sz w:val="22"/>
          <w:szCs w:val="22"/>
        </w:rPr>
        <w:t>memanmbah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dimensi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waktu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nyata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platform</w:t>
      </w:r>
      <w:r w:rsidR="00206D29">
        <w:rPr>
          <w:rFonts w:ascii="Calibri" w:eastAsia="Calibri" w:hAnsi="Calibri" w:cs="Calibri"/>
          <w:sz w:val="22"/>
          <w:szCs w:val="22"/>
        </w:rPr>
        <w:t xml:space="preserve"> dan </w:t>
      </w:r>
      <w:proofErr w:type="spellStart"/>
      <w:r w:rsidR="00206D29">
        <w:rPr>
          <w:rFonts w:ascii="Calibri" w:eastAsia="Calibri" w:hAnsi="Calibri" w:cs="Calibri"/>
          <w:sz w:val="22"/>
          <w:szCs w:val="22"/>
        </w:rPr>
        <w:t>merasakan</w:t>
      </w:r>
      <w:proofErr w:type="spellEnd"/>
      <w:r w:rsidR="00206D29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206D29">
        <w:rPr>
          <w:rFonts w:ascii="Calibri" w:eastAsia="Calibri" w:hAnsi="Calibri" w:cs="Calibri"/>
          <w:sz w:val="22"/>
          <w:szCs w:val="22"/>
        </w:rPr>
        <w:t>serunya</w:t>
      </w:r>
      <w:proofErr w:type="spellEnd"/>
      <w:r w:rsidR="00206D29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206D29">
        <w:rPr>
          <w:rFonts w:ascii="Calibri" w:eastAsia="Calibri" w:hAnsi="Calibri" w:cs="Calibri"/>
          <w:sz w:val="22"/>
          <w:szCs w:val="22"/>
        </w:rPr>
        <w:t>berinteraksi</w:t>
      </w:r>
      <w:proofErr w:type="spellEnd"/>
      <w:r w:rsidR="00206D29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206D29">
        <w:rPr>
          <w:rFonts w:ascii="Calibri" w:eastAsia="Calibri" w:hAnsi="Calibri" w:cs="Calibri"/>
          <w:sz w:val="22"/>
          <w:szCs w:val="22"/>
        </w:rPr>
        <w:t>dengan</w:t>
      </w:r>
      <w:proofErr w:type="spellEnd"/>
      <w:r w:rsidR="00206D29">
        <w:rPr>
          <w:rFonts w:ascii="Calibri" w:eastAsia="Calibri" w:hAnsi="Calibri" w:cs="Calibri"/>
          <w:sz w:val="22"/>
          <w:szCs w:val="22"/>
        </w:rPr>
        <w:t xml:space="preserve"> story Instagram. </w:t>
      </w:r>
      <w:proofErr w:type="spellStart"/>
      <w:r w:rsidR="00561B34">
        <w:rPr>
          <w:rFonts w:ascii="Calibri" w:eastAsia="Calibri" w:hAnsi="Calibri" w:cs="Calibri"/>
          <w:sz w:val="22"/>
          <w:szCs w:val="22"/>
        </w:rPr>
        <w:t>Saking</w:t>
      </w:r>
      <w:proofErr w:type="spellEnd"/>
      <w:r w:rsidR="00561B3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561B34">
        <w:rPr>
          <w:rFonts w:ascii="Calibri" w:eastAsia="Calibri" w:hAnsi="Calibri" w:cs="Calibri"/>
          <w:sz w:val="22"/>
          <w:szCs w:val="22"/>
        </w:rPr>
        <w:t>bagusnya</w:t>
      </w:r>
      <w:proofErr w:type="spellEnd"/>
      <w:r w:rsidR="00561B3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561B34">
        <w:rPr>
          <w:rFonts w:ascii="Calibri" w:eastAsia="Calibri" w:hAnsi="Calibri" w:cs="Calibri"/>
          <w:sz w:val="22"/>
          <w:szCs w:val="22"/>
        </w:rPr>
        <w:t>membuat</w:t>
      </w:r>
      <w:proofErr w:type="spellEnd"/>
      <w:r w:rsidR="00561B3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561B34">
        <w:rPr>
          <w:rFonts w:ascii="Calibri" w:eastAsia="Calibri" w:hAnsi="Calibri" w:cs="Calibri"/>
          <w:sz w:val="22"/>
          <w:szCs w:val="22"/>
        </w:rPr>
        <w:t>penggunanya</w:t>
      </w:r>
      <w:proofErr w:type="spellEnd"/>
      <w:r w:rsidR="00561B3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561B34">
        <w:rPr>
          <w:rFonts w:ascii="Calibri" w:eastAsia="Calibri" w:hAnsi="Calibri" w:cs="Calibri"/>
          <w:sz w:val="22"/>
          <w:szCs w:val="22"/>
        </w:rPr>
        <w:t>menjadi</w:t>
      </w:r>
      <w:proofErr w:type="spellEnd"/>
      <w:r w:rsidR="00561B3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561B34">
        <w:rPr>
          <w:rFonts w:ascii="Calibri" w:eastAsia="Calibri" w:hAnsi="Calibri" w:cs="Calibri"/>
          <w:sz w:val="22"/>
          <w:szCs w:val="22"/>
        </w:rPr>
        <w:t>kecanduan</w:t>
      </w:r>
      <w:proofErr w:type="spellEnd"/>
      <w:r w:rsidR="00561B34">
        <w:rPr>
          <w:rFonts w:ascii="Calibri" w:eastAsia="Calibri" w:hAnsi="Calibri" w:cs="Calibri"/>
          <w:sz w:val="22"/>
          <w:szCs w:val="22"/>
        </w:rPr>
        <w:t xml:space="preserve"> (Nayla </w:t>
      </w:r>
      <w:proofErr w:type="spellStart"/>
      <w:r w:rsidR="00561B34">
        <w:rPr>
          <w:rFonts w:ascii="Calibri" w:eastAsia="Calibri" w:hAnsi="Calibri" w:cs="Calibri"/>
          <w:sz w:val="22"/>
          <w:szCs w:val="22"/>
        </w:rPr>
        <w:t>aprliandita</w:t>
      </w:r>
      <w:proofErr w:type="spellEnd"/>
      <w:r w:rsidR="00206D29">
        <w:rPr>
          <w:rFonts w:ascii="Calibri" w:eastAsia="Calibri" w:hAnsi="Calibri" w:cs="Calibri"/>
          <w:sz w:val="22"/>
          <w:szCs w:val="22"/>
        </w:rPr>
        <w:t>)</w:t>
      </w:r>
    </w:p>
    <w:p w14:paraId="0502ECD9" w14:textId="77777777" w:rsidR="00561B34" w:rsidRDefault="00561B34" w:rsidP="002E694F">
      <w:pPr>
        <w:spacing w:before="6" w:line="360" w:lineRule="auto"/>
        <w:rPr>
          <w:sz w:val="16"/>
          <w:szCs w:val="16"/>
        </w:rPr>
      </w:pPr>
    </w:p>
    <w:p w14:paraId="33069A37" w14:textId="77777777" w:rsidR="001E3C95" w:rsidRDefault="001E3C95" w:rsidP="002E694F">
      <w:pPr>
        <w:spacing w:before="6" w:line="360" w:lineRule="auto"/>
        <w:rPr>
          <w:sz w:val="16"/>
          <w:szCs w:val="16"/>
        </w:rPr>
      </w:pPr>
    </w:p>
    <w:p w14:paraId="5C44F787" w14:textId="77777777" w:rsidR="00561B34" w:rsidRDefault="00561B34" w:rsidP="002E694F">
      <w:pPr>
        <w:spacing w:line="360" w:lineRule="auto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JEL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 xml:space="preserve">AN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CD8E6CF" w14:textId="77777777" w:rsidR="00561B34" w:rsidRDefault="00561B34" w:rsidP="002E694F">
      <w:pPr>
        <w:spacing w:line="360" w:lineRule="auto"/>
        <w:rPr>
          <w:sz w:val="18"/>
          <w:szCs w:val="18"/>
        </w:rPr>
      </w:pPr>
    </w:p>
    <w:p w14:paraId="081B7B34" w14:textId="1868EFC2" w:rsidR="00561B34" w:rsidRDefault="00561B34" w:rsidP="002E694F">
      <w:pPr>
        <w:spacing w:line="360" w:lineRule="auto"/>
        <w:ind w:left="820" w:right="13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Optimal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fes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reka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ngny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br</w:t>
      </w:r>
      <w:r>
        <w:rPr>
          <w:rFonts w:ascii="Calibri" w:eastAsia="Calibri" w:hAnsi="Calibri" w:cs="Calibri"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1"/>
          <w:sz w:val="22"/>
          <w:szCs w:val="22"/>
        </w:rPr>
        <w:t>ib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ikasi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  <w:r w:rsidR="00DC282A">
        <w:rPr>
          <w:rFonts w:ascii="Calibri" w:eastAsia="Calibri" w:hAnsi="Calibri" w:cs="Calibri"/>
          <w:sz w:val="22"/>
          <w:szCs w:val="22"/>
        </w:rPr>
        <w:t xml:space="preserve"> </w:t>
      </w:r>
    </w:p>
    <w:p w14:paraId="1F646679" w14:textId="40905234" w:rsidR="00DC282A" w:rsidRDefault="00DC282A" w:rsidP="002E694F">
      <w:pPr>
        <w:spacing w:line="360" w:lineRule="auto"/>
        <w:ind w:left="820" w:right="13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= (</w:t>
      </w:r>
      <w:proofErr w:type="spellStart"/>
      <w:r>
        <w:rPr>
          <w:rFonts w:ascii="Calibri" w:eastAsia="Calibri" w:hAnsi="Calibri" w:cs="Calibri"/>
          <w:sz w:val="22"/>
          <w:szCs w:val="22"/>
        </w:rPr>
        <w:t>kebanyakan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sz w:val="22"/>
          <w:szCs w:val="22"/>
        </w:rPr>
        <w:t>mengatakan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bahwa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pembuatan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profilnya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masih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kurang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dimengerti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bagi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pengguna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baru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327B631F" w14:textId="77777777" w:rsidR="00561B34" w:rsidRDefault="00561B34" w:rsidP="002E694F">
      <w:pPr>
        <w:spacing w:before="2" w:line="360" w:lineRule="auto"/>
        <w:rPr>
          <w:sz w:val="16"/>
          <w:szCs w:val="16"/>
        </w:rPr>
      </w:pPr>
    </w:p>
    <w:p w14:paraId="0468DFB2" w14:textId="4DF417D1" w:rsidR="00561B34" w:rsidRDefault="00561B34" w:rsidP="001604B2">
      <w:pPr>
        <w:spacing w:line="360" w:lineRule="auto"/>
        <w:ind w:left="820" w:right="17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asi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ung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 w:rsidR="008B3EA2">
        <w:rPr>
          <w:rFonts w:ascii="Calibri" w:eastAsia="Calibri" w:hAnsi="Calibri" w:cs="Calibri"/>
          <w:sz w:val="22"/>
          <w:szCs w:val="22"/>
        </w:rPr>
        <w:t>..</w:t>
      </w:r>
      <w:proofErr w:type="gramEnd"/>
      <w:r w:rsidR="008B3EA2">
        <w:rPr>
          <w:rFonts w:ascii="Calibri" w:eastAsia="Calibri" w:hAnsi="Calibri" w:cs="Calibri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esahan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erh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z w:val="22"/>
          <w:szCs w:val="22"/>
        </w:rPr>
        <w:t>ap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ilan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asi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siawi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profil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esi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  <w:r w:rsidR="00F075D5">
        <w:rPr>
          <w:rFonts w:ascii="Calibri" w:eastAsia="Calibri" w:hAnsi="Calibri" w:cs="Calibri"/>
          <w:sz w:val="22"/>
          <w:szCs w:val="22"/>
        </w:rPr>
        <w:t xml:space="preserve"> </w:t>
      </w:r>
      <w:r w:rsidR="00352E7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52E7E">
        <w:rPr>
          <w:rFonts w:ascii="Calibri" w:eastAsia="Calibri" w:hAnsi="Calibri" w:cs="Calibri"/>
          <w:sz w:val="22"/>
          <w:szCs w:val="22"/>
        </w:rPr>
        <w:t>Linkedin</w:t>
      </w:r>
      <w:proofErr w:type="spellEnd"/>
      <w:r w:rsidR="00352E7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52E7E">
        <w:rPr>
          <w:rFonts w:ascii="Calibri" w:eastAsia="Calibri" w:hAnsi="Calibri" w:cs="Calibri"/>
          <w:sz w:val="22"/>
          <w:szCs w:val="22"/>
        </w:rPr>
        <w:t>merekomendasikan</w:t>
      </w:r>
      <w:proofErr w:type="spellEnd"/>
      <w:r w:rsidR="00352E7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52E7E">
        <w:rPr>
          <w:rFonts w:ascii="Calibri" w:eastAsia="Calibri" w:hAnsi="Calibri" w:cs="Calibri"/>
          <w:sz w:val="22"/>
          <w:szCs w:val="22"/>
        </w:rPr>
        <w:t>bagi</w:t>
      </w:r>
      <w:proofErr w:type="spellEnd"/>
      <w:r w:rsidR="00352E7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52E7E">
        <w:rPr>
          <w:rFonts w:ascii="Calibri" w:eastAsia="Calibri" w:hAnsi="Calibri" w:cs="Calibri"/>
          <w:sz w:val="22"/>
          <w:szCs w:val="22"/>
        </w:rPr>
        <w:t>pengguna</w:t>
      </w:r>
      <w:proofErr w:type="spellEnd"/>
      <w:r w:rsidR="00352E7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52E7E">
        <w:rPr>
          <w:rFonts w:ascii="Calibri" w:eastAsia="Calibri" w:hAnsi="Calibri" w:cs="Calibri"/>
          <w:sz w:val="22"/>
          <w:szCs w:val="22"/>
        </w:rPr>
        <w:t>sekaligus</w:t>
      </w:r>
      <w:proofErr w:type="spellEnd"/>
      <w:r w:rsidR="00352E7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52E7E">
        <w:rPr>
          <w:rFonts w:ascii="Calibri" w:eastAsia="Calibri" w:hAnsi="Calibri" w:cs="Calibri"/>
          <w:sz w:val="22"/>
          <w:szCs w:val="22"/>
        </w:rPr>
        <w:t>merekomendasika</w:t>
      </w:r>
      <w:proofErr w:type="spellEnd"/>
      <w:r w:rsidR="00352E7E">
        <w:rPr>
          <w:rFonts w:ascii="Calibri" w:eastAsia="Calibri" w:hAnsi="Calibri" w:cs="Calibri"/>
          <w:sz w:val="22"/>
          <w:szCs w:val="22"/>
        </w:rPr>
        <w:t xml:space="preserve"> para </w:t>
      </w:r>
      <w:proofErr w:type="spellStart"/>
      <w:r w:rsidR="00352E7E">
        <w:rPr>
          <w:rFonts w:ascii="Calibri" w:eastAsia="Calibri" w:hAnsi="Calibri" w:cs="Calibri"/>
          <w:sz w:val="22"/>
          <w:szCs w:val="22"/>
        </w:rPr>
        <w:t>pelamar</w:t>
      </w:r>
      <w:proofErr w:type="spellEnd"/>
      <w:r w:rsidR="00352E7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52E7E">
        <w:rPr>
          <w:rFonts w:ascii="Calibri" w:eastAsia="Calibri" w:hAnsi="Calibri" w:cs="Calibri"/>
          <w:sz w:val="22"/>
          <w:szCs w:val="22"/>
        </w:rPr>
        <w:t>kerja</w:t>
      </w:r>
      <w:proofErr w:type="spellEnd"/>
      <w:r w:rsidR="00352E7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52E7E">
        <w:rPr>
          <w:rFonts w:ascii="Calibri" w:eastAsia="Calibri" w:hAnsi="Calibri" w:cs="Calibri"/>
          <w:sz w:val="22"/>
          <w:szCs w:val="22"/>
        </w:rPr>
        <w:t>dengan</w:t>
      </w:r>
      <w:proofErr w:type="spellEnd"/>
      <w:r w:rsidR="00352E7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52E7E">
        <w:rPr>
          <w:rFonts w:ascii="Calibri" w:eastAsia="Calibri" w:hAnsi="Calibri" w:cs="Calibri"/>
          <w:sz w:val="22"/>
          <w:szCs w:val="22"/>
        </w:rPr>
        <w:t>keterampilan</w:t>
      </w:r>
      <w:proofErr w:type="spellEnd"/>
      <w:r w:rsidR="00352E7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04B2">
        <w:rPr>
          <w:rFonts w:ascii="Calibri" w:eastAsia="Calibri" w:hAnsi="Calibri" w:cs="Calibri"/>
          <w:sz w:val="22"/>
          <w:szCs w:val="22"/>
        </w:rPr>
        <w:t>serta</w:t>
      </w:r>
      <w:proofErr w:type="spellEnd"/>
      <w:r w:rsidR="001604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04B2">
        <w:rPr>
          <w:rFonts w:ascii="Calibri" w:eastAsia="Calibri" w:hAnsi="Calibri" w:cs="Calibri"/>
          <w:sz w:val="22"/>
          <w:szCs w:val="22"/>
        </w:rPr>
        <w:t>koneksi</w:t>
      </w:r>
      <w:proofErr w:type="spellEnd"/>
      <w:r w:rsidR="001604B2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1604B2">
        <w:rPr>
          <w:rFonts w:ascii="Calibri" w:eastAsia="Calibri" w:hAnsi="Calibri" w:cs="Calibri"/>
          <w:sz w:val="22"/>
          <w:szCs w:val="22"/>
        </w:rPr>
        <w:t>sehingga</w:t>
      </w:r>
      <w:proofErr w:type="spellEnd"/>
      <w:r w:rsidR="001604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04B2">
        <w:rPr>
          <w:rFonts w:ascii="Calibri" w:eastAsia="Calibri" w:hAnsi="Calibri" w:cs="Calibri"/>
          <w:sz w:val="22"/>
          <w:szCs w:val="22"/>
        </w:rPr>
        <w:t>saya</w:t>
      </w:r>
      <w:proofErr w:type="spellEnd"/>
      <w:r w:rsidR="001604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04B2">
        <w:rPr>
          <w:rFonts w:ascii="Calibri" w:eastAsia="Calibri" w:hAnsi="Calibri" w:cs="Calibri"/>
          <w:sz w:val="22"/>
          <w:szCs w:val="22"/>
        </w:rPr>
        <w:t>bisa</w:t>
      </w:r>
      <w:proofErr w:type="spellEnd"/>
      <w:r w:rsidR="001604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04B2">
        <w:rPr>
          <w:rFonts w:ascii="Calibri" w:eastAsia="Calibri" w:hAnsi="Calibri" w:cs="Calibri"/>
          <w:sz w:val="22"/>
          <w:szCs w:val="22"/>
        </w:rPr>
        <w:t>mendapatkan</w:t>
      </w:r>
      <w:proofErr w:type="spellEnd"/>
      <w:r w:rsidR="001604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04B2">
        <w:rPr>
          <w:rFonts w:ascii="Calibri" w:eastAsia="Calibri" w:hAnsi="Calibri" w:cs="Calibri"/>
          <w:sz w:val="22"/>
          <w:szCs w:val="22"/>
        </w:rPr>
        <w:t>kerjaan</w:t>
      </w:r>
      <w:proofErr w:type="spellEnd"/>
      <w:r w:rsidR="001604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04B2">
        <w:rPr>
          <w:rFonts w:ascii="Calibri" w:eastAsia="Calibri" w:hAnsi="Calibri" w:cs="Calibri"/>
          <w:sz w:val="22"/>
          <w:szCs w:val="22"/>
        </w:rPr>
        <w:t>secara</w:t>
      </w:r>
      <w:proofErr w:type="spellEnd"/>
      <w:r w:rsidR="001604B2">
        <w:rPr>
          <w:rFonts w:ascii="Calibri" w:eastAsia="Calibri" w:hAnsi="Calibri" w:cs="Calibri"/>
          <w:sz w:val="22"/>
          <w:szCs w:val="22"/>
        </w:rPr>
        <w:t xml:space="preserve"> freelance </w:t>
      </w:r>
      <w:proofErr w:type="gramStart"/>
      <w:r w:rsidR="001604B2">
        <w:rPr>
          <w:rFonts w:ascii="Calibri" w:eastAsia="Calibri" w:hAnsi="Calibri" w:cs="Calibri"/>
          <w:sz w:val="22"/>
          <w:szCs w:val="22"/>
        </w:rPr>
        <w:t>( Kak</w:t>
      </w:r>
      <w:proofErr w:type="gramEnd"/>
      <w:r w:rsidR="001604B2">
        <w:rPr>
          <w:rFonts w:ascii="Calibri" w:eastAsia="Calibri" w:hAnsi="Calibri" w:cs="Calibri"/>
          <w:sz w:val="22"/>
          <w:szCs w:val="22"/>
        </w:rPr>
        <w:t xml:space="preserve"> Riswan Ramadhan)</w:t>
      </w:r>
    </w:p>
    <w:p w14:paraId="11D0F78B" w14:textId="77777777" w:rsidR="00607D17" w:rsidRDefault="00607D17" w:rsidP="001604B2">
      <w:pPr>
        <w:spacing w:line="360" w:lineRule="auto"/>
        <w:ind w:left="820" w:right="172" w:hanging="360"/>
        <w:rPr>
          <w:rFonts w:ascii="Calibri" w:eastAsia="Calibri" w:hAnsi="Calibri" w:cs="Calibri"/>
          <w:sz w:val="22"/>
          <w:szCs w:val="22"/>
        </w:rPr>
      </w:pPr>
    </w:p>
    <w:p w14:paraId="7C13A4EB" w14:textId="77777777" w:rsidR="00607D17" w:rsidRDefault="00607D17" w:rsidP="001604B2">
      <w:pPr>
        <w:spacing w:line="360" w:lineRule="auto"/>
        <w:ind w:left="820" w:right="172" w:hanging="360"/>
        <w:rPr>
          <w:rFonts w:ascii="Calibri" w:eastAsia="Calibri" w:hAnsi="Calibri" w:cs="Calibri"/>
          <w:sz w:val="22"/>
          <w:szCs w:val="22"/>
        </w:rPr>
      </w:pPr>
    </w:p>
    <w:p w14:paraId="6CFFC4BF" w14:textId="77777777" w:rsidR="00607D17" w:rsidRDefault="00607D17" w:rsidP="001604B2">
      <w:pPr>
        <w:spacing w:line="360" w:lineRule="auto"/>
        <w:ind w:left="820" w:right="172" w:hanging="360"/>
        <w:rPr>
          <w:rFonts w:ascii="Calibri" w:eastAsia="Calibri" w:hAnsi="Calibri" w:cs="Calibri"/>
          <w:sz w:val="22"/>
          <w:szCs w:val="22"/>
        </w:rPr>
      </w:pPr>
    </w:p>
    <w:p w14:paraId="4BB475C7" w14:textId="77777777" w:rsidR="00607D17" w:rsidRDefault="00607D17" w:rsidP="001604B2">
      <w:pPr>
        <w:spacing w:line="360" w:lineRule="auto"/>
        <w:ind w:left="820" w:right="172" w:hanging="360"/>
        <w:rPr>
          <w:rFonts w:ascii="Calibri" w:eastAsia="Calibri" w:hAnsi="Calibri" w:cs="Calibri"/>
          <w:sz w:val="22"/>
          <w:szCs w:val="22"/>
        </w:rPr>
      </w:pPr>
    </w:p>
    <w:p w14:paraId="44706B6E" w14:textId="77777777" w:rsidR="00607D17" w:rsidRPr="001604B2" w:rsidRDefault="00607D17" w:rsidP="001604B2">
      <w:pPr>
        <w:spacing w:line="360" w:lineRule="auto"/>
        <w:ind w:left="820" w:right="172" w:hanging="360"/>
        <w:rPr>
          <w:rFonts w:ascii="Calibri" w:eastAsia="Calibri" w:hAnsi="Calibri" w:cs="Calibri"/>
          <w:sz w:val="22"/>
          <w:szCs w:val="22"/>
        </w:rPr>
      </w:pPr>
    </w:p>
    <w:p w14:paraId="1674786A" w14:textId="77777777" w:rsidR="00561B34" w:rsidRDefault="00561B34" w:rsidP="002E694F">
      <w:pPr>
        <w:spacing w:before="6" w:line="360" w:lineRule="auto"/>
        <w:rPr>
          <w:sz w:val="16"/>
          <w:szCs w:val="16"/>
        </w:rPr>
      </w:pPr>
    </w:p>
    <w:p w14:paraId="0D3C381A" w14:textId="77777777" w:rsidR="00561B34" w:rsidRDefault="00561B34" w:rsidP="002E694F">
      <w:pPr>
        <w:spacing w:line="360" w:lineRule="auto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D.</w:t>
      </w:r>
      <w:r>
        <w:rPr>
          <w:rFonts w:ascii="Calibri" w:eastAsia="Calibri" w:hAnsi="Calibri" w:cs="Calibri"/>
          <w:b/>
          <w:spacing w:val="3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>
        <w:rPr>
          <w:rFonts w:ascii="Calibri" w:eastAsia="Calibri" w:hAnsi="Calibri" w:cs="Calibri"/>
          <w:b/>
          <w:sz w:val="22"/>
          <w:szCs w:val="22"/>
        </w:rPr>
        <w:t>kt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AWAH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A40FCC2" w14:textId="77777777" w:rsidR="00561B34" w:rsidRDefault="00561B34" w:rsidP="002E694F">
      <w:pPr>
        <w:spacing w:line="360" w:lineRule="auto"/>
        <w:rPr>
          <w:sz w:val="18"/>
          <w:szCs w:val="18"/>
        </w:rPr>
      </w:pPr>
    </w:p>
    <w:p w14:paraId="0A2D8AFA" w14:textId="77777777" w:rsidR="00561B34" w:rsidRPr="0084031C" w:rsidRDefault="00561B34" w:rsidP="002E694F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0084031C">
        <w:rPr>
          <w:rFonts w:ascii="Calibri" w:eastAsia="Calibri" w:hAnsi="Calibri" w:cs="Calibri"/>
          <w:sz w:val="22"/>
          <w:szCs w:val="22"/>
        </w:rPr>
        <w:t>Ba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84031C">
        <w:rPr>
          <w:rFonts w:ascii="Calibri" w:eastAsia="Calibri" w:hAnsi="Calibri" w:cs="Calibri"/>
          <w:sz w:val="22"/>
          <w:szCs w:val="22"/>
        </w:rPr>
        <w:t>aimana</w:t>
      </w:r>
      <w:proofErr w:type="spellEnd"/>
      <w:r w:rsidRPr="0084031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31C">
        <w:rPr>
          <w:rFonts w:ascii="Calibri" w:eastAsia="Calibri" w:hAnsi="Calibri" w:cs="Calibri"/>
          <w:sz w:val="22"/>
          <w:szCs w:val="22"/>
        </w:rPr>
        <w:t>c</w:t>
      </w:r>
      <w:r w:rsidRPr="0084031C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84031C">
        <w:rPr>
          <w:rFonts w:ascii="Calibri" w:eastAsia="Calibri" w:hAnsi="Calibri" w:cs="Calibri"/>
          <w:sz w:val="22"/>
          <w:szCs w:val="22"/>
        </w:rPr>
        <w:t>ra</w:t>
      </w:r>
      <w:proofErr w:type="spellEnd"/>
      <w:r w:rsidRPr="0084031C">
        <w:rPr>
          <w:rFonts w:ascii="Calibri" w:eastAsia="Calibri" w:hAnsi="Calibri" w:cs="Calibri"/>
          <w:sz w:val="22"/>
          <w:szCs w:val="22"/>
        </w:rPr>
        <w:t xml:space="preserve"> T</w:t>
      </w:r>
      <w:r w:rsidRPr="0084031C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84031C">
        <w:rPr>
          <w:rFonts w:ascii="Calibri" w:eastAsia="Calibri" w:hAnsi="Calibri" w:cs="Calibri"/>
          <w:sz w:val="22"/>
          <w:szCs w:val="22"/>
        </w:rPr>
        <w:t>k</w:t>
      </w:r>
      <w:r w:rsidRPr="0084031C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84031C">
        <w:rPr>
          <w:rFonts w:ascii="Calibri" w:eastAsia="Calibri" w:hAnsi="Calibri" w:cs="Calibri"/>
          <w:sz w:val="22"/>
          <w:szCs w:val="22"/>
        </w:rPr>
        <w:t>k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84031C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84031C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84031C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84031C">
        <w:rPr>
          <w:rFonts w:ascii="Calibri" w:eastAsia="Calibri" w:hAnsi="Calibri" w:cs="Calibri"/>
          <w:sz w:val="22"/>
          <w:szCs w:val="22"/>
        </w:rPr>
        <w:t>a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84031C">
        <w:rPr>
          <w:rFonts w:ascii="Calibri" w:eastAsia="Calibri" w:hAnsi="Calibri" w:cs="Calibri"/>
          <w:sz w:val="22"/>
          <w:szCs w:val="22"/>
        </w:rPr>
        <w:t>faa</w:t>
      </w:r>
      <w:r w:rsidRPr="0084031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84031C">
        <w:rPr>
          <w:rFonts w:ascii="Calibri" w:eastAsia="Calibri" w:hAnsi="Calibri" w:cs="Calibri"/>
          <w:sz w:val="22"/>
          <w:szCs w:val="22"/>
        </w:rPr>
        <w:t>kan</w:t>
      </w:r>
      <w:proofErr w:type="spellEnd"/>
      <w:r w:rsidRPr="0084031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31C">
        <w:rPr>
          <w:rFonts w:ascii="Calibri" w:eastAsia="Calibri" w:hAnsi="Calibri" w:cs="Calibri"/>
          <w:sz w:val="22"/>
          <w:szCs w:val="22"/>
        </w:rPr>
        <w:t>al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84031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84031C">
        <w:rPr>
          <w:rFonts w:ascii="Calibri" w:eastAsia="Calibri" w:hAnsi="Calibri" w:cs="Calibri"/>
          <w:sz w:val="22"/>
          <w:szCs w:val="22"/>
        </w:rPr>
        <w:t>r</w:t>
      </w:r>
      <w:r w:rsidRPr="0084031C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84031C">
        <w:rPr>
          <w:rFonts w:ascii="Calibri" w:eastAsia="Calibri" w:hAnsi="Calibri" w:cs="Calibri"/>
          <w:sz w:val="22"/>
          <w:szCs w:val="22"/>
        </w:rPr>
        <w:t>t</w:t>
      </w:r>
      <w:r w:rsidRPr="0084031C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84031C">
        <w:rPr>
          <w:rFonts w:ascii="Calibri" w:eastAsia="Calibri" w:hAnsi="Calibri" w:cs="Calibri"/>
          <w:sz w:val="22"/>
          <w:szCs w:val="22"/>
        </w:rPr>
        <w:t>a</w:t>
      </w:r>
      <w:proofErr w:type="spellEnd"/>
      <w:r w:rsidRPr="0084031C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84031C">
        <w:rPr>
          <w:rFonts w:ascii="Calibri" w:eastAsia="Calibri" w:hAnsi="Calibri" w:cs="Calibri"/>
          <w:sz w:val="22"/>
          <w:szCs w:val="22"/>
        </w:rPr>
        <w:t>u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84031C">
        <w:rPr>
          <w:rFonts w:ascii="Calibri" w:eastAsia="Calibri" w:hAnsi="Calibri" w:cs="Calibri"/>
          <w:sz w:val="22"/>
          <w:szCs w:val="22"/>
        </w:rPr>
        <w:t>tuk</w:t>
      </w:r>
      <w:proofErr w:type="spellEnd"/>
      <w:r w:rsidRPr="0084031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31C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84031C">
        <w:rPr>
          <w:rFonts w:ascii="Calibri" w:eastAsia="Calibri" w:hAnsi="Calibri" w:cs="Calibri"/>
          <w:sz w:val="22"/>
          <w:szCs w:val="22"/>
        </w:rPr>
        <w:t>enyaj</w:t>
      </w:r>
      <w:r w:rsidRPr="0084031C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84031C">
        <w:rPr>
          <w:rFonts w:ascii="Calibri" w:eastAsia="Calibri" w:hAnsi="Calibri" w:cs="Calibri"/>
          <w:sz w:val="22"/>
          <w:szCs w:val="22"/>
        </w:rPr>
        <w:t>kan</w:t>
      </w:r>
      <w:proofErr w:type="spellEnd"/>
      <w:r w:rsidRPr="0084031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31C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84031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84031C">
        <w:rPr>
          <w:rFonts w:ascii="Calibri" w:eastAsia="Calibri" w:hAnsi="Calibri" w:cs="Calibri"/>
          <w:sz w:val="22"/>
          <w:szCs w:val="22"/>
        </w:rPr>
        <w:t>t</w:t>
      </w:r>
      <w:r w:rsidRPr="0084031C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84031C">
        <w:rPr>
          <w:rFonts w:ascii="Calibri" w:eastAsia="Calibri" w:hAnsi="Calibri" w:cs="Calibri"/>
          <w:sz w:val="22"/>
          <w:szCs w:val="22"/>
        </w:rPr>
        <w:t>n</w:t>
      </w:r>
      <w:proofErr w:type="spellEnd"/>
      <w:r w:rsidRPr="0084031C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84031C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84031C">
        <w:rPr>
          <w:rFonts w:ascii="Calibri" w:eastAsia="Calibri" w:hAnsi="Calibri" w:cs="Calibri"/>
          <w:sz w:val="22"/>
          <w:szCs w:val="22"/>
        </w:rPr>
        <w:t>a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84031C">
        <w:rPr>
          <w:rFonts w:ascii="Calibri" w:eastAsia="Calibri" w:hAnsi="Calibri" w:cs="Calibri"/>
          <w:sz w:val="22"/>
          <w:szCs w:val="22"/>
        </w:rPr>
        <w:t>g</w:t>
      </w:r>
      <w:r w:rsidRPr="0084031C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 w:rsidRPr="0084031C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84031C">
        <w:rPr>
          <w:rFonts w:ascii="Calibri" w:eastAsia="Calibri" w:hAnsi="Calibri" w:cs="Calibri"/>
          <w:sz w:val="22"/>
          <w:szCs w:val="22"/>
        </w:rPr>
        <w:t>i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84031C">
        <w:rPr>
          <w:rFonts w:ascii="Calibri" w:eastAsia="Calibri" w:hAnsi="Calibri" w:cs="Calibri"/>
          <w:sz w:val="22"/>
          <w:szCs w:val="22"/>
        </w:rPr>
        <w:t>ers</w:t>
      </w:r>
      <w:r w:rsidRPr="0084031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84031C">
        <w:rPr>
          <w:rFonts w:ascii="Calibri" w:eastAsia="Calibri" w:hAnsi="Calibri" w:cs="Calibri"/>
          <w:sz w:val="22"/>
          <w:szCs w:val="22"/>
        </w:rPr>
        <w:t>al</w:t>
      </w:r>
      <w:r w:rsidRPr="0084031C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84031C">
        <w:rPr>
          <w:rFonts w:ascii="Calibri" w:eastAsia="Calibri" w:hAnsi="Calibri" w:cs="Calibri"/>
          <w:sz w:val="22"/>
          <w:szCs w:val="22"/>
        </w:rPr>
        <w:t>sas</w:t>
      </w:r>
      <w:r w:rsidRPr="0084031C">
        <w:rPr>
          <w:rFonts w:ascii="Calibri" w:eastAsia="Calibri" w:hAnsi="Calibri" w:cs="Calibri"/>
          <w:spacing w:val="3"/>
          <w:sz w:val="22"/>
          <w:szCs w:val="22"/>
        </w:rPr>
        <w:t>i</w:t>
      </w:r>
      <w:proofErr w:type="spellEnd"/>
      <w:r w:rsidRPr="0084031C">
        <w:rPr>
          <w:rFonts w:ascii="Calibri" w:eastAsia="Calibri" w:hAnsi="Calibri" w:cs="Calibri"/>
          <w:sz w:val="22"/>
          <w:szCs w:val="22"/>
        </w:rPr>
        <w:t>.</w:t>
      </w:r>
    </w:p>
    <w:p w14:paraId="10394CE6" w14:textId="7C51520D" w:rsidR="00561B34" w:rsidRPr="0084031C" w:rsidRDefault="00E17C08" w:rsidP="002E694F">
      <w:pPr>
        <w:pStyle w:val="ListParagraph"/>
        <w:spacing w:line="360" w:lineRule="auto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= </w:t>
      </w:r>
      <w:r w:rsidR="00181D07">
        <w:rPr>
          <w:rFonts w:ascii="Calibri" w:eastAsia="Calibri" w:hAnsi="Calibri" w:cs="Calibri"/>
          <w:sz w:val="22"/>
          <w:szCs w:val="22"/>
        </w:rPr>
        <w:t>(</w:t>
      </w:r>
      <w:r w:rsidR="004C7B79">
        <w:rPr>
          <w:rFonts w:ascii="Calibri" w:eastAsia="Calibri" w:hAnsi="Calibri" w:cs="Calibri"/>
          <w:sz w:val="22"/>
          <w:szCs w:val="22"/>
        </w:rPr>
        <w:t>Banyak orang</w:t>
      </w:r>
      <w:r w:rsidR="00181D07">
        <w:rPr>
          <w:rFonts w:ascii="Calibri" w:eastAsia="Calibri" w:hAnsi="Calibri" w:cs="Calibri"/>
          <w:sz w:val="22"/>
          <w:szCs w:val="22"/>
        </w:rPr>
        <w:t>)</w:t>
      </w:r>
      <w:r w:rsidR="004C7B79">
        <w:rPr>
          <w:rFonts w:ascii="Calibri" w:eastAsia="Calibri" w:hAnsi="Calibri" w:cs="Calibri"/>
          <w:sz w:val="22"/>
          <w:szCs w:val="22"/>
        </w:rPr>
        <w:t xml:space="preserve"> yang </w:t>
      </w:r>
      <w:proofErr w:type="spellStart"/>
      <w:r w:rsidR="004C7B79">
        <w:rPr>
          <w:rFonts w:ascii="Calibri" w:eastAsia="Calibri" w:hAnsi="Calibri" w:cs="Calibri"/>
          <w:sz w:val="22"/>
          <w:szCs w:val="22"/>
        </w:rPr>
        <w:t>m</w:t>
      </w:r>
      <w:r w:rsidR="00CE66B2">
        <w:rPr>
          <w:rFonts w:ascii="Calibri" w:eastAsia="Calibri" w:hAnsi="Calibri" w:cs="Calibri"/>
          <w:sz w:val="22"/>
          <w:szCs w:val="22"/>
        </w:rPr>
        <w:t>engatakan</w:t>
      </w:r>
      <w:proofErr w:type="spellEnd"/>
      <w:r w:rsidR="00CE66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CE66B2">
        <w:rPr>
          <w:rFonts w:ascii="Calibri" w:eastAsia="Calibri" w:hAnsi="Calibri" w:cs="Calibri"/>
          <w:sz w:val="22"/>
          <w:szCs w:val="22"/>
        </w:rPr>
        <w:t>bahwa</w:t>
      </w:r>
      <w:proofErr w:type="spellEnd"/>
      <w:r w:rsidR="00CE66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CE66B2">
        <w:rPr>
          <w:rFonts w:ascii="Calibri" w:eastAsia="Calibri" w:hAnsi="Calibri" w:cs="Calibri"/>
          <w:sz w:val="22"/>
          <w:szCs w:val="22"/>
        </w:rPr>
        <w:t>algoritma</w:t>
      </w:r>
      <w:proofErr w:type="spellEnd"/>
      <w:r w:rsidR="00CE66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CE66B2">
        <w:rPr>
          <w:rFonts w:ascii="Calibri" w:eastAsia="Calibri" w:hAnsi="Calibri" w:cs="Calibri"/>
          <w:sz w:val="22"/>
          <w:szCs w:val="22"/>
        </w:rPr>
        <w:t>dari</w:t>
      </w:r>
      <w:proofErr w:type="spellEnd"/>
      <w:r w:rsidR="00CE66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CE66B2">
        <w:rPr>
          <w:rFonts w:ascii="Calibri" w:eastAsia="Calibri" w:hAnsi="Calibri" w:cs="Calibri"/>
          <w:sz w:val="22"/>
          <w:szCs w:val="22"/>
        </w:rPr>
        <w:t>tiktok</w:t>
      </w:r>
      <w:proofErr w:type="spellEnd"/>
      <w:r w:rsidR="00CE66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CE66B2">
        <w:rPr>
          <w:rFonts w:ascii="Calibri" w:eastAsia="Calibri" w:hAnsi="Calibri" w:cs="Calibri"/>
          <w:sz w:val="22"/>
          <w:szCs w:val="22"/>
        </w:rPr>
        <w:t>cukup</w:t>
      </w:r>
      <w:proofErr w:type="spellEnd"/>
      <w:r w:rsidR="00CE66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CE66B2">
        <w:rPr>
          <w:rFonts w:ascii="Calibri" w:eastAsia="Calibri" w:hAnsi="Calibri" w:cs="Calibri"/>
          <w:sz w:val="22"/>
          <w:szCs w:val="22"/>
        </w:rPr>
        <w:t>baik</w:t>
      </w:r>
      <w:proofErr w:type="spellEnd"/>
      <w:r w:rsidR="00CE66B2">
        <w:rPr>
          <w:rFonts w:ascii="Calibri" w:eastAsia="Calibri" w:hAnsi="Calibri" w:cs="Calibri"/>
          <w:sz w:val="22"/>
          <w:szCs w:val="22"/>
        </w:rPr>
        <w:t xml:space="preserve"> </w:t>
      </w:r>
      <w:r w:rsidR="00181D07">
        <w:rPr>
          <w:rFonts w:ascii="Calibri" w:eastAsia="Calibri" w:hAnsi="Calibri" w:cs="Calibri"/>
          <w:sz w:val="22"/>
          <w:szCs w:val="22"/>
        </w:rPr>
        <w:t xml:space="preserve">juga infinite scroll yang </w:t>
      </w:r>
      <w:proofErr w:type="spellStart"/>
      <w:r w:rsidR="00181D07">
        <w:rPr>
          <w:rFonts w:ascii="Calibri" w:eastAsia="Calibri" w:hAnsi="Calibri" w:cs="Calibri"/>
          <w:sz w:val="22"/>
          <w:szCs w:val="22"/>
        </w:rPr>
        <w:t>membuat</w:t>
      </w:r>
      <w:proofErr w:type="spellEnd"/>
      <w:r w:rsidR="00181D0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81D07">
        <w:rPr>
          <w:rFonts w:ascii="Calibri" w:eastAsia="Calibri" w:hAnsi="Calibri" w:cs="Calibri"/>
          <w:sz w:val="22"/>
          <w:szCs w:val="22"/>
        </w:rPr>
        <w:t>penggunanya</w:t>
      </w:r>
      <w:proofErr w:type="spellEnd"/>
      <w:r w:rsidR="00181D0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81D07">
        <w:rPr>
          <w:rFonts w:ascii="Calibri" w:eastAsia="Calibri" w:hAnsi="Calibri" w:cs="Calibri"/>
          <w:sz w:val="22"/>
          <w:szCs w:val="22"/>
        </w:rPr>
        <w:t>merasakan</w:t>
      </w:r>
      <w:proofErr w:type="spellEnd"/>
      <w:r w:rsidR="00181D0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81D07">
        <w:rPr>
          <w:rFonts w:ascii="Calibri" w:eastAsia="Calibri" w:hAnsi="Calibri" w:cs="Calibri"/>
          <w:sz w:val="22"/>
          <w:szCs w:val="22"/>
        </w:rPr>
        <w:t>keseruan</w:t>
      </w:r>
      <w:proofErr w:type="spellEnd"/>
      <w:r w:rsidR="00181D0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81D07">
        <w:rPr>
          <w:rFonts w:ascii="Calibri" w:eastAsia="Calibri" w:hAnsi="Calibri" w:cs="Calibri"/>
          <w:sz w:val="22"/>
          <w:szCs w:val="22"/>
        </w:rPr>
        <w:t>bahkan</w:t>
      </w:r>
      <w:proofErr w:type="spellEnd"/>
      <w:r w:rsidR="00181D0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81D07">
        <w:rPr>
          <w:rFonts w:ascii="Calibri" w:eastAsia="Calibri" w:hAnsi="Calibri" w:cs="Calibri"/>
          <w:sz w:val="22"/>
          <w:szCs w:val="22"/>
        </w:rPr>
        <w:t>hingga</w:t>
      </w:r>
      <w:proofErr w:type="spellEnd"/>
      <w:r w:rsidR="00181D0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81D07">
        <w:rPr>
          <w:rFonts w:ascii="Calibri" w:eastAsia="Calibri" w:hAnsi="Calibri" w:cs="Calibri"/>
          <w:sz w:val="22"/>
          <w:szCs w:val="22"/>
        </w:rPr>
        <w:t>kecanduan</w:t>
      </w:r>
      <w:proofErr w:type="spellEnd"/>
      <w:r w:rsidR="00181D07">
        <w:rPr>
          <w:rFonts w:ascii="Calibri" w:eastAsia="Calibri" w:hAnsi="Calibri" w:cs="Calibri"/>
          <w:sz w:val="22"/>
          <w:szCs w:val="22"/>
        </w:rPr>
        <w:t>.</w:t>
      </w:r>
    </w:p>
    <w:p w14:paraId="0147D040" w14:textId="77777777" w:rsidR="00561B34" w:rsidRDefault="00561B34" w:rsidP="002E694F">
      <w:pPr>
        <w:spacing w:before="3" w:line="360" w:lineRule="auto"/>
        <w:rPr>
          <w:sz w:val="18"/>
          <w:szCs w:val="18"/>
        </w:rPr>
      </w:pPr>
    </w:p>
    <w:p w14:paraId="3B0CDFAC" w14:textId="4B41FE54" w:rsidR="00561B34" w:rsidRDefault="00561B34" w:rsidP="002E694F">
      <w:pPr>
        <w:spacing w:line="360" w:lineRule="auto"/>
        <w:ind w:left="820" w:right="20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akah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ik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ing</w:t>
      </w:r>
      <w:r>
        <w:rPr>
          <w:rFonts w:ascii="Calibri" w:eastAsia="Calibri" w:hAnsi="Calibri" w:cs="Calibri"/>
          <w:sz w:val="22"/>
          <w:szCs w:val="22"/>
        </w:rPr>
        <w:t>kat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elal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eraksi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2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aikan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rens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Berinteraks</w:t>
      </w:r>
      <w:r w:rsidR="00C43D3D">
        <w:rPr>
          <w:rFonts w:ascii="Calibri" w:eastAsia="Calibri" w:hAnsi="Calibri" w:cs="Calibri"/>
          <w:spacing w:val="-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denga</w:t>
      </w:r>
      <w:r w:rsidR="00C43D3D"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k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onten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pengguna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lastRenderedPageBreak/>
        <w:t>yang lain</w:t>
      </w:r>
      <w:r w:rsidR="00C43D3D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B40B42">
        <w:rPr>
          <w:rFonts w:ascii="Calibri" w:eastAsia="Calibri" w:hAnsi="Calibri" w:cs="Calibri"/>
          <w:spacing w:val="-1"/>
          <w:sz w:val="22"/>
          <w:szCs w:val="22"/>
        </w:rPr>
        <w:t xml:space="preserve">yang </w:t>
      </w:r>
      <w:proofErr w:type="spellStart"/>
      <w:r w:rsidR="00B40B42">
        <w:rPr>
          <w:rFonts w:ascii="Calibri" w:eastAsia="Calibri" w:hAnsi="Calibri" w:cs="Calibri"/>
          <w:spacing w:val="-1"/>
          <w:sz w:val="22"/>
          <w:szCs w:val="22"/>
        </w:rPr>
        <w:t>diinginkan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zul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>)</w:t>
      </w:r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3B0B90">
        <w:rPr>
          <w:rFonts w:ascii="Calibri" w:eastAsia="Calibri" w:hAnsi="Calibri" w:cs="Calibri"/>
          <w:spacing w:val="-1"/>
          <w:sz w:val="22"/>
          <w:szCs w:val="22"/>
        </w:rPr>
        <w:t>kita</w:t>
      </w:r>
      <w:proofErr w:type="spellEnd"/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3B0B90">
        <w:rPr>
          <w:rFonts w:ascii="Calibri" w:eastAsia="Calibri" w:hAnsi="Calibri" w:cs="Calibri"/>
          <w:spacing w:val="-1"/>
          <w:sz w:val="22"/>
          <w:szCs w:val="22"/>
        </w:rPr>
        <w:t>bisa</w:t>
      </w:r>
      <w:proofErr w:type="spellEnd"/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3B0B90">
        <w:rPr>
          <w:rFonts w:ascii="Calibri" w:eastAsia="Calibri" w:hAnsi="Calibri" w:cs="Calibri"/>
          <w:spacing w:val="-1"/>
          <w:sz w:val="22"/>
          <w:szCs w:val="22"/>
        </w:rPr>
        <w:t>berkreasi</w:t>
      </w:r>
      <w:proofErr w:type="spellEnd"/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3B0B90">
        <w:rPr>
          <w:rFonts w:ascii="Calibri" w:eastAsia="Calibri" w:hAnsi="Calibri" w:cs="Calibri"/>
          <w:spacing w:val="-1"/>
          <w:sz w:val="22"/>
          <w:szCs w:val="22"/>
        </w:rPr>
        <w:t>melalui</w:t>
      </w:r>
      <w:proofErr w:type="spellEnd"/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video </w:t>
      </w:r>
      <w:proofErr w:type="spellStart"/>
      <w:r w:rsidR="003B0B90">
        <w:rPr>
          <w:rFonts w:ascii="Calibri" w:eastAsia="Calibri" w:hAnsi="Calibri" w:cs="Calibri"/>
          <w:spacing w:val="-1"/>
          <w:sz w:val="22"/>
          <w:szCs w:val="22"/>
        </w:rPr>
        <w:t>berdurasi</w:t>
      </w:r>
      <w:proofErr w:type="spellEnd"/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3B0B90">
        <w:rPr>
          <w:rFonts w:ascii="Calibri" w:eastAsia="Calibri" w:hAnsi="Calibri" w:cs="Calibri"/>
          <w:spacing w:val="-1"/>
          <w:sz w:val="22"/>
          <w:szCs w:val="22"/>
        </w:rPr>
        <w:t>singkat</w:t>
      </w:r>
      <w:proofErr w:type="spellEnd"/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3B0B90">
        <w:rPr>
          <w:rFonts w:ascii="Calibri" w:eastAsia="Calibri" w:hAnsi="Calibri" w:cs="Calibri"/>
          <w:spacing w:val="-1"/>
          <w:sz w:val="22"/>
          <w:szCs w:val="22"/>
        </w:rPr>
        <w:t>sesuai</w:t>
      </w:r>
      <w:proofErr w:type="spellEnd"/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3B0B90">
        <w:rPr>
          <w:rFonts w:ascii="Calibri" w:eastAsia="Calibri" w:hAnsi="Calibri" w:cs="Calibri"/>
          <w:spacing w:val="-1"/>
          <w:sz w:val="22"/>
          <w:szCs w:val="22"/>
        </w:rPr>
        <w:t>dengan</w:t>
      </w:r>
      <w:proofErr w:type="spellEnd"/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3B0B90">
        <w:rPr>
          <w:rFonts w:ascii="Calibri" w:eastAsia="Calibri" w:hAnsi="Calibri" w:cs="Calibri"/>
          <w:spacing w:val="-1"/>
          <w:sz w:val="22"/>
          <w:szCs w:val="22"/>
        </w:rPr>
        <w:t>minat</w:t>
      </w:r>
      <w:proofErr w:type="spellEnd"/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3B0B90">
        <w:rPr>
          <w:rFonts w:ascii="Calibri" w:eastAsia="Calibri" w:hAnsi="Calibri" w:cs="Calibri"/>
          <w:spacing w:val="-1"/>
          <w:sz w:val="22"/>
          <w:szCs w:val="22"/>
        </w:rPr>
        <w:t>pengguna</w:t>
      </w:r>
      <w:proofErr w:type="spellEnd"/>
      <w:r w:rsidR="003B0B90">
        <w:rPr>
          <w:rFonts w:ascii="Calibri" w:eastAsia="Calibri" w:hAnsi="Calibri" w:cs="Calibri"/>
          <w:spacing w:val="-1"/>
          <w:sz w:val="22"/>
          <w:szCs w:val="22"/>
        </w:rPr>
        <w:t xml:space="preserve"> (</w:t>
      </w:r>
      <w:r w:rsidR="00B40B42">
        <w:rPr>
          <w:rFonts w:ascii="Calibri" w:eastAsia="Calibri" w:hAnsi="Calibri" w:cs="Calibri"/>
          <w:spacing w:val="-1"/>
          <w:sz w:val="22"/>
          <w:szCs w:val="22"/>
        </w:rPr>
        <w:t>Muhammad Zarrar</w:t>
      </w:r>
      <w:r w:rsidR="00DC41D3">
        <w:rPr>
          <w:rFonts w:ascii="Calibri" w:eastAsia="Calibri" w:hAnsi="Calibri" w:cs="Calibri"/>
          <w:spacing w:val="-1"/>
          <w:sz w:val="22"/>
          <w:szCs w:val="22"/>
        </w:rPr>
        <w:t>)</w:t>
      </w:r>
      <w:r w:rsidR="00B40B42">
        <w:rPr>
          <w:rFonts w:ascii="Calibri" w:eastAsia="Calibri" w:hAnsi="Calibri" w:cs="Calibri"/>
          <w:spacing w:val="-1"/>
          <w:sz w:val="22"/>
          <w:szCs w:val="22"/>
        </w:rPr>
        <w:t xml:space="preserve">. </w:t>
      </w:r>
      <w:proofErr w:type="spellStart"/>
      <w:r w:rsidR="00B40B42">
        <w:rPr>
          <w:rFonts w:ascii="Calibri" w:eastAsia="Calibri" w:hAnsi="Calibri" w:cs="Calibri"/>
          <w:spacing w:val="-1"/>
          <w:sz w:val="22"/>
          <w:szCs w:val="22"/>
        </w:rPr>
        <w:t>Berbeda</w:t>
      </w:r>
      <w:proofErr w:type="spellEnd"/>
      <w:r w:rsidR="00B40B4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B40B42">
        <w:rPr>
          <w:rFonts w:ascii="Calibri" w:eastAsia="Calibri" w:hAnsi="Calibri" w:cs="Calibri"/>
          <w:spacing w:val="-1"/>
          <w:sz w:val="22"/>
          <w:szCs w:val="22"/>
        </w:rPr>
        <w:t>dengan</w:t>
      </w:r>
      <w:proofErr w:type="spellEnd"/>
      <w:r w:rsidR="00B40B4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B40B42">
        <w:rPr>
          <w:rFonts w:ascii="Calibri" w:eastAsia="Calibri" w:hAnsi="Calibri" w:cs="Calibri"/>
          <w:spacing w:val="-1"/>
          <w:sz w:val="22"/>
          <w:szCs w:val="22"/>
        </w:rPr>
        <w:t>pandangan</w:t>
      </w:r>
      <w:proofErr w:type="spellEnd"/>
      <w:r w:rsidR="00B40B4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B40B42">
        <w:rPr>
          <w:rFonts w:ascii="Calibri" w:eastAsia="Calibri" w:hAnsi="Calibri" w:cs="Calibri"/>
          <w:spacing w:val="-1"/>
          <w:sz w:val="22"/>
          <w:szCs w:val="22"/>
        </w:rPr>
        <w:t>mereka</w:t>
      </w:r>
      <w:proofErr w:type="spellEnd"/>
      <w:r w:rsidR="00B40B42">
        <w:rPr>
          <w:rFonts w:ascii="Calibri" w:eastAsia="Calibri" w:hAnsi="Calibri" w:cs="Calibri"/>
          <w:spacing w:val="-1"/>
          <w:sz w:val="22"/>
          <w:szCs w:val="22"/>
        </w:rPr>
        <w:t>. (</w:t>
      </w:r>
      <w:r w:rsidR="0021160E">
        <w:rPr>
          <w:rFonts w:ascii="Calibri" w:eastAsia="Calibri" w:hAnsi="Calibri" w:cs="Calibri"/>
          <w:spacing w:val="-1"/>
          <w:sz w:val="22"/>
          <w:szCs w:val="22"/>
        </w:rPr>
        <w:t xml:space="preserve">Muh. </w:t>
      </w:r>
      <w:r w:rsidR="00B40B42">
        <w:rPr>
          <w:rFonts w:ascii="Calibri" w:eastAsia="Calibri" w:hAnsi="Calibri" w:cs="Calibri"/>
          <w:spacing w:val="-1"/>
          <w:sz w:val="22"/>
          <w:szCs w:val="22"/>
        </w:rPr>
        <w:t>Imam Saleh</w:t>
      </w:r>
      <w:r w:rsidR="008678BB">
        <w:rPr>
          <w:rFonts w:ascii="Calibri" w:eastAsia="Calibri" w:hAnsi="Calibri" w:cs="Calibri"/>
          <w:spacing w:val="-1"/>
          <w:sz w:val="22"/>
          <w:szCs w:val="22"/>
        </w:rPr>
        <w:t xml:space="preserve"> Djamal</w:t>
      </w:r>
      <w:r w:rsidR="00B40B42">
        <w:rPr>
          <w:rFonts w:ascii="Calibri" w:eastAsia="Calibri" w:hAnsi="Calibri" w:cs="Calibri"/>
          <w:spacing w:val="-1"/>
          <w:sz w:val="22"/>
          <w:szCs w:val="22"/>
        </w:rPr>
        <w:t xml:space="preserve">) </w:t>
      </w:r>
      <w:proofErr w:type="spellStart"/>
      <w:r w:rsidR="00B40B42">
        <w:rPr>
          <w:rFonts w:ascii="Calibri" w:eastAsia="Calibri" w:hAnsi="Calibri" w:cs="Calibri"/>
          <w:spacing w:val="-1"/>
          <w:sz w:val="22"/>
          <w:szCs w:val="22"/>
        </w:rPr>
        <w:t>justru</w:t>
      </w:r>
      <w:proofErr w:type="spellEnd"/>
      <w:r w:rsidR="00B40B4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B66C6C">
        <w:rPr>
          <w:rFonts w:ascii="Calibri" w:eastAsia="Calibri" w:hAnsi="Calibri" w:cs="Calibri"/>
          <w:spacing w:val="-1"/>
          <w:sz w:val="22"/>
          <w:szCs w:val="22"/>
        </w:rPr>
        <w:t>menyanggah</w:t>
      </w:r>
      <w:proofErr w:type="spellEnd"/>
      <w:r w:rsidR="00B66C6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B66C6C">
        <w:rPr>
          <w:rFonts w:ascii="Calibri" w:eastAsia="Calibri" w:hAnsi="Calibri" w:cs="Calibri"/>
          <w:spacing w:val="-1"/>
          <w:sz w:val="22"/>
          <w:szCs w:val="22"/>
        </w:rPr>
        <w:t>pendapat</w:t>
      </w:r>
      <w:proofErr w:type="spellEnd"/>
      <w:r w:rsidR="00B66C6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B66C6C">
        <w:rPr>
          <w:rFonts w:ascii="Calibri" w:eastAsia="Calibri" w:hAnsi="Calibri" w:cs="Calibri"/>
          <w:spacing w:val="-1"/>
          <w:sz w:val="22"/>
          <w:szCs w:val="22"/>
        </w:rPr>
        <w:t>itu</w:t>
      </w:r>
      <w:proofErr w:type="spellEnd"/>
      <w:r w:rsidR="00B66C6C">
        <w:rPr>
          <w:rFonts w:ascii="Calibri" w:eastAsia="Calibri" w:hAnsi="Calibri" w:cs="Calibri"/>
          <w:spacing w:val="-1"/>
          <w:sz w:val="22"/>
          <w:szCs w:val="22"/>
        </w:rPr>
        <w:t xml:space="preserve"> yang </w:t>
      </w:r>
      <w:proofErr w:type="spellStart"/>
      <w:r w:rsidR="00B66C6C">
        <w:rPr>
          <w:rFonts w:ascii="Calibri" w:eastAsia="Calibri" w:hAnsi="Calibri" w:cs="Calibri"/>
          <w:spacing w:val="-1"/>
          <w:sz w:val="22"/>
          <w:szCs w:val="22"/>
        </w:rPr>
        <w:t>dimana</w:t>
      </w:r>
      <w:proofErr w:type="spellEnd"/>
      <w:r w:rsidR="00B66C6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B66C6C">
        <w:rPr>
          <w:rFonts w:ascii="Calibri" w:eastAsia="Calibri" w:hAnsi="Calibri" w:cs="Calibri"/>
          <w:spacing w:val="-1"/>
          <w:sz w:val="22"/>
          <w:szCs w:val="22"/>
        </w:rPr>
        <w:t>terkadang</w:t>
      </w:r>
      <w:proofErr w:type="spellEnd"/>
      <w:r w:rsidR="00B66C6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B1934">
        <w:rPr>
          <w:rFonts w:ascii="Calibri" w:eastAsia="Calibri" w:hAnsi="Calibri" w:cs="Calibri"/>
          <w:spacing w:val="-1"/>
          <w:sz w:val="22"/>
          <w:szCs w:val="22"/>
        </w:rPr>
        <w:t xml:space="preserve">tidak </w:t>
      </w:r>
      <w:proofErr w:type="spellStart"/>
      <w:r w:rsidR="00CB1934">
        <w:rPr>
          <w:rFonts w:ascii="Calibri" w:eastAsia="Calibri" w:hAnsi="Calibri" w:cs="Calibri"/>
          <w:spacing w:val="-1"/>
          <w:sz w:val="22"/>
          <w:szCs w:val="22"/>
        </w:rPr>
        <w:t>ssesuai</w:t>
      </w:r>
      <w:proofErr w:type="spellEnd"/>
      <w:r w:rsidR="00CB193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CB1934">
        <w:rPr>
          <w:rFonts w:ascii="Calibri" w:eastAsia="Calibri" w:hAnsi="Calibri" w:cs="Calibri"/>
          <w:spacing w:val="-1"/>
          <w:sz w:val="22"/>
          <w:szCs w:val="22"/>
        </w:rPr>
        <w:t>dengan</w:t>
      </w:r>
      <w:proofErr w:type="spellEnd"/>
      <w:r w:rsidR="00CB193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CB1934">
        <w:rPr>
          <w:rFonts w:ascii="Calibri" w:eastAsia="Calibri" w:hAnsi="Calibri" w:cs="Calibri"/>
          <w:spacing w:val="-1"/>
          <w:sz w:val="22"/>
          <w:szCs w:val="22"/>
        </w:rPr>
        <w:t>minat</w:t>
      </w:r>
      <w:proofErr w:type="spellEnd"/>
      <w:r w:rsidR="00CB1934">
        <w:rPr>
          <w:rFonts w:ascii="Calibri" w:eastAsia="Calibri" w:hAnsi="Calibri" w:cs="Calibri"/>
          <w:spacing w:val="-1"/>
          <w:sz w:val="22"/>
          <w:szCs w:val="22"/>
        </w:rPr>
        <w:t xml:space="preserve"> dan </w:t>
      </w:r>
      <w:proofErr w:type="spellStart"/>
      <w:r w:rsidR="0021160E">
        <w:rPr>
          <w:rFonts w:ascii="Calibri" w:eastAsia="Calibri" w:hAnsi="Calibri" w:cs="Calibri"/>
          <w:spacing w:val="-1"/>
          <w:sz w:val="22"/>
          <w:szCs w:val="22"/>
        </w:rPr>
        <w:t>keluar</w:t>
      </w:r>
      <w:proofErr w:type="spellEnd"/>
      <w:r w:rsidR="0021160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21160E">
        <w:rPr>
          <w:rFonts w:ascii="Calibri" w:eastAsia="Calibri" w:hAnsi="Calibri" w:cs="Calibri"/>
          <w:spacing w:val="-1"/>
          <w:sz w:val="22"/>
          <w:szCs w:val="22"/>
        </w:rPr>
        <w:t>dari</w:t>
      </w:r>
      <w:proofErr w:type="spellEnd"/>
      <w:r w:rsidR="0021160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21160E">
        <w:rPr>
          <w:rFonts w:ascii="Calibri" w:eastAsia="Calibri" w:hAnsi="Calibri" w:cs="Calibri"/>
          <w:spacing w:val="-1"/>
          <w:sz w:val="22"/>
          <w:szCs w:val="22"/>
        </w:rPr>
        <w:t>preferensinya</w:t>
      </w:r>
      <w:proofErr w:type="spellEnd"/>
      <w:r w:rsidR="0021160E">
        <w:rPr>
          <w:rFonts w:ascii="Calibri" w:eastAsia="Calibri" w:hAnsi="Calibri" w:cs="Calibri"/>
          <w:spacing w:val="-1"/>
          <w:sz w:val="22"/>
          <w:szCs w:val="22"/>
        </w:rPr>
        <w:t>.</w:t>
      </w:r>
      <w:r w:rsidR="00BF67E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Seperti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kita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ketika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menyukai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bola,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tetapi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ketika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kita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menonton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habis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sebuah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konten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memasak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maka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tiktok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akan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menampilkan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konten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seperti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itu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lagi</w:t>
      </w:r>
      <w:proofErr w:type="spellEnd"/>
      <w:r w:rsidR="00BF67E8">
        <w:rPr>
          <w:rFonts w:ascii="Calibri" w:eastAsia="Calibri" w:hAnsi="Calibri" w:cs="Calibri"/>
          <w:sz w:val="22"/>
          <w:szCs w:val="22"/>
        </w:rPr>
        <w:t xml:space="preserve"> pada </w:t>
      </w:r>
      <w:proofErr w:type="spellStart"/>
      <w:r w:rsidR="00BF67E8">
        <w:rPr>
          <w:rFonts w:ascii="Calibri" w:eastAsia="Calibri" w:hAnsi="Calibri" w:cs="Calibri"/>
          <w:sz w:val="22"/>
          <w:szCs w:val="22"/>
        </w:rPr>
        <w:t>berandanya</w:t>
      </w:r>
      <w:proofErr w:type="spellEnd"/>
      <w:r w:rsidR="008678BB">
        <w:rPr>
          <w:rFonts w:ascii="Calibri" w:eastAsia="Calibri" w:hAnsi="Calibri" w:cs="Calibri"/>
          <w:sz w:val="22"/>
          <w:szCs w:val="22"/>
        </w:rPr>
        <w:t>.</w:t>
      </w:r>
    </w:p>
    <w:p w14:paraId="77ED9AB4" w14:textId="77777777" w:rsidR="00561B34" w:rsidRDefault="00561B34" w:rsidP="002E694F">
      <w:pPr>
        <w:spacing w:before="7" w:line="360" w:lineRule="auto"/>
        <w:rPr>
          <w:sz w:val="16"/>
          <w:szCs w:val="16"/>
        </w:rPr>
      </w:pPr>
    </w:p>
    <w:p w14:paraId="7154F328" w14:textId="0E37113D" w:rsidR="00561B34" w:rsidRDefault="00561B34" w:rsidP="002E694F">
      <w:pPr>
        <w:spacing w:line="360" w:lineRule="auto"/>
        <w:ind w:left="820" w:right="14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entasi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</w:t>
      </w:r>
      <w:r w:rsidR="006B44B6">
        <w:rPr>
          <w:rFonts w:ascii="Calibri" w:eastAsia="Calibri" w:hAnsi="Calibri" w:cs="Calibri"/>
          <w:spacing w:val="-1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aimana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ecara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eru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sarkan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atf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tap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elaskan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63014AD4" w14:textId="77777777" w:rsidR="00561B34" w:rsidRDefault="00561B34" w:rsidP="002E694F">
      <w:pPr>
        <w:spacing w:before="6" w:line="360" w:lineRule="auto"/>
        <w:rPr>
          <w:sz w:val="16"/>
          <w:szCs w:val="16"/>
        </w:rPr>
      </w:pPr>
    </w:p>
    <w:p w14:paraId="1894B1D6" w14:textId="77777777" w:rsidR="00BD2053" w:rsidRDefault="00BD2053" w:rsidP="002E694F">
      <w:pPr>
        <w:spacing w:before="6" w:line="360" w:lineRule="auto"/>
        <w:rPr>
          <w:sz w:val="16"/>
          <w:szCs w:val="16"/>
        </w:rPr>
      </w:pPr>
    </w:p>
    <w:p w14:paraId="411FAA3C" w14:textId="77777777" w:rsidR="00BD2053" w:rsidRDefault="00BD2053" w:rsidP="002E694F">
      <w:pPr>
        <w:spacing w:before="6" w:line="360" w:lineRule="auto"/>
        <w:rPr>
          <w:sz w:val="16"/>
          <w:szCs w:val="16"/>
        </w:rPr>
      </w:pPr>
    </w:p>
    <w:p w14:paraId="055796AE" w14:textId="77777777" w:rsidR="00BD2053" w:rsidRDefault="00BD2053" w:rsidP="002E694F">
      <w:pPr>
        <w:spacing w:before="6" w:line="360" w:lineRule="auto"/>
        <w:rPr>
          <w:sz w:val="16"/>
          <w:szCs w:val="16"/>
        </w:rPr>
      </w:pPr>
    </w:p>
    <w:p w14:paraId="7E7D2D1B" w14:textId="77777777" w:rsidR="00BD2053" w:rsidRDefault="00BD2053" w:rsidP="002E694F">
      <w:pPr>
        <w:spacing w:before="6" w:line="360" w:lineRule="auto"/>
        <w:rPr>
          <w:sz w:val="16"/>
          <w:szCs w:val="16"/>
        </w:rPr>
      </w:pPr>
    </w:p>
    <w:p w14:paraId="46C9E75A" w14:textId="77777777" w:rsidR="00BD2053" w:rsidRDefault="00BD2053" w:rsidP="002E694F">
      <w:pPr>
        <w:spacing w:before="6" w:line="360" w:lineRule="auto"/>
        <w:rPr>
          <w:sz w:val="16"/>
          <w:szCs w:val="16"/>
        </w:rPr>
      </w:pPr>
    </w:p>
    <w:p w14:paraId="5A540D42" w14:textId="77777777" w:rsidR="00BD2053" w:rsidRDefault="00BD2053" w:rsidP="002E694F">
      <w:pPr>
        <w:spacing w:before="6" w:line="360" w:lineRule="auto"/>
        <w:rPr>
          <w:sz w:val="16"/>
          <w:szCs w:val="16"/>
        </w:rPr>
      </w:pPr>
    </w:p>
    <w:p w14:paraId="004B19EC" w14:textId="77777777" w:rsidR="00561B34" w:rsidRDefault="00561B34" w:rsidP="002E694F">
      <w:pPr>
        <w:spacing w:before="50" w:line="360" w:lineRule="auto"/>
        <w:ind w:left="100" w:right="251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asiswa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erikan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isis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lan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tapi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je</w:t>
      </w:r>
      <w:r>
        <w:rPr>
          <w:rFonts w:ascii="Calibri" w:eastAsia="Calibri" w:hAnsi="Calibri" w:cs="Calibri"/>
          <w:sz w:val="22"/>
          <w:szCs w:val="22"/>
        </w:rPr>
        <w:t>las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tang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latf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bung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sip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HCI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aimana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ik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ence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ap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sia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HC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C2E2FF3" w14:textId="77777777" w:rsidR="00561B34" w:rsidRDefault="00561B34" w:rsidP="002E694F">
      <w:pPr>
        <w:spacing w:before="5" w:line="360" w:lineRule="auto"/>
        <w:rPr>
          <w:sz w:val="16"/>
          <w:szCs w:val="16"/>
        </w:rPr>
      </w:pPr>
    </w:p>
    <w:p w14:paraId="72F2667A" w14:textId="77777777" w:rsidR="00561B34" w:rsidRDefault="00561B34" w:rsidP="002E694F">
      <w:pPr>
        <w:spacing w:line="360" w:lineRule="auto"/>
        <w:ind w:left="100" w:right="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ilaksan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ikelas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ik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iak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ir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ari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 [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IM] [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AMA S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GKAT]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 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, J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L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ICK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‘S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BMI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’.</w:t>
      </w:r>
    </w:p>
    <w:p w14:paraId="58523F72" w14:textId="77777777" w:rsidR="00561B34" w:rsidRDefault="00561B34" w:rsidP="002E694F">
      <w:pPr>
        <w:spacing w:before="7" w:line="360" w:lineRule="auto"/>
        <w:rPr>
          <w:sz w:val="16"/>
          <w:szCs w:val="16"/>
        </w:rPr>
      </w:pPr>
    </w:p>
    <w:p w14:paraId="6658CC42" w14:textId="77777777" w:rsidR="00561B34" w:rsidRDefault="00561B34" w:rsidP="002E694F">
      <w:pPr>
        <w:spacing w:line="360" w:lineRule="auto"/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</w:p>
    <w:p w14:paraId="77A0E3A1" w14:textId="77777777" w:rsidR="00561B34" w:rsidRDefault="00561B34" w:rsidP="002E694F">
      <w:pPr>
        <w:spacing w:line="360" w:lineRule="auto"/>
        <w:rPr>
          <w:sz w:val="18"/>
          <w:szCs w:val="18"/>
        </w:rPr>
      </w:pPr>
    </w:p>
    <w:p w14:paraId="724987A7" w14:textId="77777777" w:rsidR="00561B34" w:rsidRDefault="00561B34" w:rsidP="002E694F">
      <w:pPr>
        <w:spacing w:line="360" w:lineRule="auto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ki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sebesar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ari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ilai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selu</w:t>
      </w:r>
      <w:r>
        <w:rPr>
          <w:rFonts w:ascii="Calibri" w:eastAsia="Calibri" w:hAnsi="Calibri" w:cs="Calibri"/>
          <w:spacing w:val="-1"/>
          <w:sz w:val="22"/>
          <w:szCs w:val="22"/>
        </w:rPr>
        <w:t>ruh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ji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d</w:t>
      </w:r>
    </w:p>
    <w:p w14:paraId="09E60EBA" w14:textId="77777777" w:rsidR="00561B34" w:rsidRDefault="00561B34" w:rsidP="002E694F">
      <w:pPr>
        <w:spacing w:before="22" w:line="360" w:lineRule="auto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erh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kan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u w:val="single" w:color="000000"/>
        </w:rPr>
        <w:t>ja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wal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u w:val="single" w:color="000000"/>
        </w:rPr>
        <w:t>akh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r</w:t>
      </w:r>
      <w:proofErr w:type="spellEnd"/>
      <w:r>
        <w:rPr>
          <w:rFonts w:ascii="Calibri" w:eastAsia="Calibri" w:hAnsi="Calibri" w:cs="Calibri"/>
          <w:spacing w:val="-14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gu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pu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lan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spacing w:val="-12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aran</w:t>
      </w:r>
      <w:proofErr w:type="spellEnd"/>
      <w:r>
        <w:rPr>
          <w:rFonts w:ascii="Calibri" w:eastAsia="Calibri" w:hAnsi="Calibri" w:cs="Calibri"/>
          <w:spacing w:val="-13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asil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u w:val="single" w:color="000000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>).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asil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rkan</w:t>
      </w:r>
      <w:proofErr w:type="spellEnd"/>
    </w:p>
    <w:p w14:paraId="59CFAF30" w14:textId="77777777" w:rsidR="00561B34" w:rsidRDefault="00561B34" w:rsidP="002E694F">
      <w:pPr>
        <w:spacing w:before="22" w:line="360" w:lineRule="auto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rik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3C4466D6" w14:textId="77777777" w:rsidR="00561B34" w:rsidRDefault="00561B34">
      <w:pPr>
        <w:spacing w:line="257" w:lineRule="auto"/>
        <w:ind w:left="820" w:right="276" w:hanging="360"/>
        <w:rPr>
          <w:rFonts w:ascii="Calibri" w:eastAsia="Calibri" w:hAnsi="Calibri" w:cs="Calibri"/>
          <w:sz w:val="22"/>
          <w:szCs w:val="22"/>
        </w:rPr>
        <w:sectPr w:rsidR="00561B34" w:rsidSect="007620E4">
          <w:pgSz w:w="12240" w:h="15840"/>
          <w:pgMar w:top="1701" w:right="1701" w:bottom="1701" w:left="2268" w:header="720" w:footer="720" w:gutter="0"/>
          <w:cols w:space="720"/>
        </w:sectPr>
      </w:pPr>
    </w:p>
    <w:p w14:paraId="52EF07ED" w14:textId="108F8612" w:rsidR="00497272" w:rsidRDefault="00EC4741" w:rsidP="00561B34">
      <w:pPr>
        <w:spacing w:before="50" w:line="258" w:lineRule="auto"/>
        <w:ind w:right="61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lastRenderedPageBreak/>
        <w:t>Optimasi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buat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orang-orang yang </w:t>
      </w:r>
      <w:proofErr w:type="spellStart"/>
      <w:r>
        <w:rPr>
          <w:rFonts w:ascii="Calibri" w:eastAsia="Calibri" w:hAnsi="Calibri" w:cs="Calibri"/>
          <w:sz w:val="22"/>
          <w:szCs w:val="22"/>
        </w:rPr>
        <w:t>butuh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hiburan</w:t>
      </w:r>
      <w:proofErr w:type="spellEnd"/>
    </w:p>
    <w:sectPr w:rsidR="00497272" w:rsidSect="007620E4">
      <w:pgSz w:w="12240" w:h="15840"/>
      <w:pgMar w:top="10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45B3"/>
    <w:multiLevelType w:val="hybridMultilevel"/>
    <w:tmpl w:val="5E682B12"/>
    <w:lvl w:ilvl="0" w:tplc="18606B2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18D43B8"/>
    <w:multiLevelType w:val="multilevel"/>
    <w:tmpl w:val="5D9A3C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5113348">
    <w:abstractNumId w:val="1"/>
  </w:num>
  <w:num w:numId="2" w16cid:durableId="203935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272"/>
    <w:rsid w:val="00043A47"/>
    <w:rsid w:val="000700BB"/>
    <w:rsid w:val="000C48AF"/>
    <w:rsid w:val="00117E73"/>
    <w:rsid w:val="001604B2"/>
    <w:rsid w:val="00181D07"/>
    <w:rsid w:val="001B66ED"/>
    <w:rsid w:val="001E3C95"/>
    <w:rsid w:val="00206D29"/>
    <w:rsid w:val="0021160E"/>
    <w:rsid w:val="00260B48"/>
    <w:rsid w:val="002E350F"/>
    <w:rsid w:val="002E694F"/>
    <w:rsid w:val="003023AC"/>
    <w:rsid w:val="00334F94"/>
    <w:rsid w:val="00352E7E"/>
    <w:rsid w:val="003B0B90"/>
    <w:rsid w:val="003C76DF"/>
    <w:rsid w:val="00435412"/>
    <w:rsid w:val="004860C7"/>
    <w:rsid w:val="004870A8"/>
    <w:rsid w:val="00497272"/>
    <w:rsid w:val="004A06D8"/>
    <w:rsid w:val="004C7B79"/>
    <w:rsid w:val="00561B34"/>
    <w:rsid w:val="00582F79"/>
    <w:rsid w:val="005C52B1"/>
    <w:rsid w:val="00607D17"/>
    <w:rsid w:val="006224DD"/>
    <w:rsid w:val="00686722"/>
    <w:rsid w:val="006B44B6"/>
    <w:rsid w:val="006E7DDB"/>
    <w:rsid w:val="007473CA"/>
    <w:rsid w:val="007620E4"/>
    <w:rsid w:val="0077141B"/>
    <w:rsid w:val="0084031C"/>
    <w:rsid w:val="008678BB"/>
    <w:rsid w:val="008B3EA2"/>
    <w:rsid w:val="009374E5"/>
    <w:rsid w:val="009C5E42"/>
    <w:rsid w:val="00A97DD5"/>
    <w:rsid w:val="00B40B42"/>
    <w:rsid w:val="00B61527"/>
    <w:rsid w:val="00B66C6C"/>
    <w:rsid w:val="00BD2053"/>
    <w:rsid w:val="00BF67E8"/>
    <w:rsid w:val="00C43D3D"/>
    <w:rsid w:val="00C4637E"/>
    <w:rsid w:val="00CB1934"/>
    <w:rsid w:val="00CE12DE"/>
    <w:rsid w:val="00CE141B"/>
    <w:rsid w:val="00CE66B2"/>
    <w:rsid w:val="00D34E4E"/>
    <w:rsid w:val="00D848F7"/>
    <w:rsid w:val="00D96027"/>
    <w:rsid w:val="00DC282A"/>
    <w:rsid w:val="00DC41D3"/>
    <w:rsid w:val="00E17C08"/>
    <w:rsid w:val="00EC4741"/>
    <w:rsid w:val="00F075D5"/>
    <w:rsid w:val="00F609BF"/>
    <w:rsid w:val="00F76B90"/>
    <w:rsid w:val="00F772C9"/>
    <w:rsid w:val="00F7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456B"/>
  <w15:docId w15:val="{E4B30DFF-F23B-40AD-9643-3D7F879E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95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4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ASAA</dc:creator>
  <cp:lastModifiedBy>Ali Sakir Amar Amri</cp:lastModifiedBy>
  <cp:revision>5</cp:revision>
  <cp:lastPrinted>2024-02-27T04:41:00Z</cp:lastPrinted>
  <dcterms:created xsi:type="dcterms:W3CDTF">2024-02-27T02:31:00Z</dcterms:created>
  <dcterms:modified xsi:type="dcterms:W3CDTF">2024-02-27T04:42:00Z</dcterms:modified>
</cp:coreProperties>
</file>